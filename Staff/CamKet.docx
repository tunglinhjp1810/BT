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F15FE" w:rsidRPr="001B40A0" w:rsidRDefault="003F15FE" w:rsidP="001B7DFD">
      <w:pPr>
        <w:tabs>
          <w:tab w:val="center" w:pos="7797"/>
        </w:tabs>
        <w:spacing w:before="160"/>
        <w:jc w:val="both"/>
        <w:rPr>
          <w:rFonts w:ascii="Times New Roman" w:hAnsi="Times New Roman"/>
          <w:color w:val="auto"/>
          <w:sz w:val="22"/>
          <w:szCs w:val="24"/>
        </w:rPr>
      </w:pPr>
      <w:r w:rsidRPr="001B40A0">
        <w:rPr>
          <w:rFonts w:ascii="Times New Roman" w:hAnsi="Times New Roman"/>
          <w:b/>
          <w:color w:val="auto"/>
          <w:sz w:val="22"/>
          <w:szCs w:val="24"/>
        </w:rPr>
        <w:t>CÔNG TY CỔ PHẦN</w:t>
      </w:r>
      <w:r w:rsidR="00127818" w:rsidRPr="001B40A0">
        <w:rPr>
          <w:rFonts w:ascii="Times New Roman" w:hAnsi="Times New Roman"/>
          <w:b/>
          <w:color w:val="auto"/>
          <w:sz w:val="22"/>
          <w:szCs w:val="24"/>
        </w:rPr>
        <w:t xml:space="preserve"> BÌNH MINH TOÀN CẦU</w:t>
      </w:r>
      <w:r w:rsidRPr="001B40A0">
        <w:rPr>
          <w:rFonts w:ascii="Times New Roman" w:hAnsi="Times New Roman"/>
          <w:color w:val="auto"/>
          <w:sz w:val="22"/>
          <w:szCs w:val="24"/>
        </w:rPr>
        <w:tab/>
      </w:r>
      <w:r w:rsidRPr="001B40A0">
        <w:rPr>
          <w:rFonts w:ascii="Times New Roman" w:hAnsi="Times New Roman"/>
          <w:b/>
          <w:color w:val="auto"/>
          <w:sz w:val="22"/>
          <w:szCs w:val="24"/>
        </w:rPr>
        <w:t>CỘNG HÒA XÃ HỘI CHỦ NGHĨA VIỆT NAM</w:t>
      </w:r>
    </w:p>
    <w:p w:rsidR="003F15FE" w:rsidRPr="001B40A0" w:rsidRDefault="00D53093" w:rsidP="001B7DFD">
      <w:pPr>
        <w:tabs>
          <w:tab w:val="center" w:pos="7797"/>
        </w:tabs>
        <w:jc w:val="both"/>
        <w:rPr>
          <w:rFonts w:ascii="Times New Roman" w:hAnsi="Times New Roman"/>
          <w:bCs/>
          <w:color w:val="auto"/>
          <w:sz w:val="22"/>
          <w:szCs w:val="24"/>
        </w:rPr>
      </w:pPr>
      <w:r w:rsidRPr="001B40A0">
        <w:rPr>
          <w:rFonts w:ascii="Times New Roman" w:hAnsi="Times New Roman"/>
          <w:color w:val="auto"/>
          <w:sz w:val="22"/>
          <w:szCs w:val="24"/>
          <w:lang w:val="vi-VN"/>
        </w:rPr>
        <w:t xml:space="preserve">593 </w:t>
      </w:r>
      <w:r w:rsidR="001B40A0" w:rsidRPr="001B40A0">
        <w:rPr>
          <w:rFonts w:ascii="Times New Roman" w:hAnsi="Times New Roman"/>
          <w:color w:val="auto"/>
          <w:sz w:val="22"/>
          <w:szCs w:val="24"/>
          <w:lang w:val="vi-VN"/>
        </w:rPr>
        <w:t>Nguyễn Thị Thập</w:t>
      </w:r>
      <w:r w:rsidR="00127818" w:rsidRPr="001B40A0">
        <w:rPr>
          <w:rFonts w:ascii="Times New Roman" w:hAnsi="Times New Roman"/>
          <w:bCs/>
          <w:color w:val="auto"/>
          <w:sz w:val="22"/>
          <w:szCs w:val="24"/>
        </w:rPr>
        <w:t xml:space="preserve">, </w:t>
      </w:r>
      <w:r w:rsidR="001B40A0">
        <w:rPr>
          <w:rFonts w:ascii="Times New Roman" w:hAnsi="Times New Roman"/>
          <w:bCs/>
          <w:color w:val="auto"/>
          <w:sz w:val="22"/>
          <w:szCs w:val="24"/>
        </w:rPr>
        <w:t>P.</w:t>
      </w:r>
      <w:r w:rsidR="001B40A0" w:rsidRPr="001B40A0">
        <w:rPr>
          <w:rFonts w:ascii="Times New Roman" w:hAnsi="Times New Roman"/>
          <w:bCs/>
          <w:color w:val="auto"/>
          <w:sz w:val="22"/>
          <w:szCs w:val="24"/>
        </w:rPr>
        <w:t>Tân</w:t>
      </w:r>
      <w:r w:rsidR="001B40A0" w:rsidRPr="001B40A0">
        <w:rPr>
          <w:rFonts w:ascii="Times New Roman" w:hAnsi="Times New Roman"/>
          <w:bCs/>
          <w:color w:val="auto"/>
          <w:sz w:val="22"/>
          <w:szCs w:val="24"/>
          <w:lang w:val="vi-VN"/>
        </w:rPr>
        <w:t xml:space="preserve"> Phong</w:t>
      </w:r>
      <w:r w:rsidR="003F15FE" w:rsidRPr="001B40A0">
        <w:rPr>
          <w:rFonts w:ascii="Times New Roman" w:hAnsi="Times New Roman"/>
          <w:bCs/>
          <w:color w:val="auto"/>
          <w:sz w:val="22"/>
          <w:szCs w:val="24"/>
        </w:rPr>
        <w:t>,</w:t>
      </w:r>
      <w:r w:rsidR="001B40A0">
        <w:rPr>
          <w:rFonts w:ascii="Times New Roman" w:hAnsi="Times New Roman"/>
          <w:bCs/>
          <w:color w:val="auto"/>
          <w:sz w:val="22"/>
          <w:szCs w:val="24"/>
        </w:rPr>
        <w:t xml:space="preserve"> </w:t>
      </w:r>
      <w:r w:rsidR="003F15FE" w:rsidRPr="001B40A0">
        <w:rPr>
          <w:rFonts w:ascii="Times New Roman" w:hAnsi="Times New Roman"/>
          <w:bCs/>
          <w:color w:val="auto"/>
          <w:sz w:val="22"/>
          <w:szCs w:val="24"/>
        </w:rPr>
        <w:t>Q</w:t>
      </w:r>
      <w:r w:rsidR="001B40A0">
        <w:rPr>
          <w:rFonts w:ascii="Times New Roman" w:hAnsi="Times New Roman"/>
          <w:bCs/>
          <w:color w:val="auto"/>
          <w:sz w:val="22"/>
          <w:szCs w:val="24"/>
        </w:rPr>
        <w:t>.</w:t>
      </w:r>
      <w:r w:rsidR="00127818" w:rsidRPr="001B40A0">
        <w:rPr>
          <w:rFonts w:ascii="Times New Roman" w:hAnsi="Times New Roman"/>
          <w:bCs/>
          <w:color w:val="auto"/>
          <w:sz w:val="22"/>
          <w:szCs w:val="24"/>
        </w:rPr>
        <w:t>7</w:t>
      </w:r>
      <w:r w:rsidR="001B40A0">
        <w:rPr>
          <w:rFonts w:ascii="Times New Roman" w:hAnsi="Times New Roman"/>
          <w:bCs/>
          <w:color w:val="auto"/>
          <w:sz w:val="22"/>
          <w:szCs w:val="24"/>
        </w:rPr>
        <w:t>, TP.</w:t>
      </w:r>
      <w:r w:rsidR="003F15FE" w:rsidRPr="001B40A0">
        <w:rPr>
          <w:rFonts w:ascii="Times New Roman" w:hAnsi="Times New Roman"/>
          <w:bCs/>
          <w:color w:val="auto"/>
          <w:sz w:val="22"/>
          <w:szCs w:val="24"/>
        </w:rPr>
        <w:t>HCM</w:t>
      </w:r>
      <w:r w:rsidR="003F15FE" w:rsidRPr="001B40A0">
        <w:rPr>
          <w:rFonts w:ascii="Times New Roman" w:hAnsi="Times New Roman"/>
          <w:color w:val="auto"/>
          <w:sz w:val="22"/>
          <w:szCs w:val="24"/>
        </w:rPr>
        <w:t>.</w:t>
      </w:r>
      <w:r w:rsidR="003F15FE" w:rsidRPr="001B40A0">
        <w:rPr>
          <w:rFonts w:ascii="Times New Roman" w:hAnsi="Times New Roman"/>
          <w:color w:val="auto"/>
          <w:sz w:val="22"/>
          <w:szCs w:val="24"/>
        </w:rPr>
        <w:tab/>
        <w:t xml:space="preserve"> Độc lập – Tự do – Hạnh phúc</w:t>
      </w:r>
    </w:p>
    <w:p w:rsidR="003F15FE" w:rsidRPr="001B40A0" w:rsidRDefault="003F15FE" w:rsidP="001B7DFD">
      <w:pPr>
        <w:tabs>
          <w:tab w:val="center" w:pos="7797"/>
        </w:tabs>
        <w:jc w:val="both"/>
        <w:rPr>
          <w:rFonts w:ascii="Times New Roman" w:hAnsi="Times New Roman"/>
          <w:b/>
          <w:color w:val="auto"/>
          <w:sz w:val="22"/>
          <w:szCs w:val="24"/>
        </w:rPr>
      </w:pPr>
      <w:r w:rsidRPr="001B40A0">
        <w:rPr>
          <w:rFonts w:ascii="Times New Roman" w:hAnsi="Times New Roman"/>
          <w:color w:val="auto"/>
          <w:sz w:val="22"/>
          <w:szCs w:val="24"/>
        </w:rPr>
        <w:t>ĐT: (84-</w:t>
      </w:r>
      <w:r w:rsidR="00127818" w:rsidRPr="001B40A0">
        <w:rPr>
          <w:rFonts w:ascii="Times New Roman" w:hAnsi="Times New Roman"/>
          <w:color w:val="auto"/>
          <w:sz w:val="22"/>
          <w:szCs w:val="24"/>
        </w:rPr>
        <w:t>02</w:t>
      </w:r>
      <w:r w:rsidRPr="001B40A0">
        <w:rPr>
          <w:rFonts w:ascii="Times New Roman" w:hAnsi="Times New Roman"/>
          <w:color w:val="auto"/>
          <w:sz w:val="22"/>
          <w:szCs w:val="24"/>
        </w:rPr>
        <w:t>8) 3</w:t>
      </w:r>
      <w:r w:rsidR="00127818" w:rsidRPr="001B40A0">
        <w:rPr>
          <w:rFonts w:ascii="Times New Roman" w:hAnsi="Times New Roman"/>
          <w:color w:val="auto"/>
          <w:sz w:val="22"/>
          <w:szCs w:val="24"/>
        </w:rPr>
        <w:t>775</w:t>
      </w:r>
      <w:r w:rsidRPr="001B40A0">
        <w:rPr>
          <w:rFonts w:ascii="Times New Roman" w:hAnsi="Times New Roman"/>
          <w:color w:val="auto"/>
          <w:sz w:val="22"/>
          <w:szCs w:val="24"/>
        </w:rPr>
        <w:t xml:space="preserve"> </w:t>
      </w:r>
      <w:r w:rsidR="00127818" w:rsidRPr="001B40A0">
        <w:rPr>
          <w:rFonts w:ascii="Times New Roman" w:hAnsi="Times New Roman"/>
          <w:color w:val="auto"/>
          <w:sz w:val="22"/>
          <w:szCs w:val="24"/>
        </w:rPr>
        <w:t>1726</w:t>
      </w:r>
      <w:r w:rsidRPr="001B40A0">
        <w:rPr>
          <w:rFonts w:ascii="Times New Roman" w:hAnsi="Times New Roman"/>
          <w:color w:val="auto"/>
          <w:sz w:val="22"/>
          <w:szCs w:val="24"/>
        </w:rPr>
        <w:t xml:space="preserve"> </w:t>
      </w:r>
      <w:r w:rsidRPr="001B40A0">
        <w:rPr>
          <w:rFonts w:ascii="Times New Roman" w:hAnsi="Times New Roman"/>
          <w:color w:val="auto"/>
          <w:sz w:val="22"/>
          <w:szCs w:val="24"/>
        </w:rPr>
        <w:tab/>
        <w:t>----------------------------</w:t>
      </w:r>
    </w:p>
    <w:p w:rsidR="003F15FE" w:rsidRPr="001B40A0" w:rsidRDefault="003F15FE" w:rsidP="001B7DFD">
      <w:pPr>
        <w:tabs>
          <w:tab w:val="center" w:pos="6570"/>
          <w:tab w:val="center" w:pos="7797"/>
        </w:tabs>
        <w:rPr>
          <w:rFonts w:ascii="Times New Roman" w:hAnsi="Times New Roman"/>
          <w:b/>
          <w:color w:val="auto"/>
          <w:sz w:val="22"/>
          <w:szCs w:val="24"/>
        </w:rPr>
      </w:pPr>
      <w:r w:rsidRPr="001B40A0">
        <w:rPr>
          <w:rFonts w:ascii="Times New Roman" w:hAnsi="Times New Roman"/>
          <w:b/>
          <w:color w:val="auto"/>
          <w:sz w:val="22"/>
          <w:szCs w:val="24"/>
        </w:rPr>
        <w:t xml:space="preserve">           </w:t>
      </w:r>
      <w:r w:rsidR="004B4161" w:rsidRPr="001B40A0">
        <w:rPr>
          <w:rFonts w:ascii="Times New Roman" w:hAnsi="Times New Roman"/>
          <w:b/>
          <w:color w:val="auto"/>
          <w:sz w:val="22"/>
          <w:szCs w:val="24"/>
        </w:rPr>
        <w:t xml:space="preserve">  -----------------------------</w:t>
      </w:r>
    </w:p>
    <w:p w:rsidR="00C0454D" w:rsidRPr="001B40A0" w:rsidRDefault="003F15FE" w:rsidP="001B7DFD">
      <w:pPr>
        <w:tabs>
          <w:tab w:val="center" w:pos="7797"/>
        </w:tabs>
        <w:rPr>
          <w:rFonts w:ascii="Times New Roman" w:hAnsi="Times New Roman"/>
          <w:i/>
          <w:color w:val="auto"/>
          <w:szCs w:val="24"/>
        </w:rPr>
      </w:pPr>
      <w:r w:rsidRPr="001B40A0">
        <w:rPr>
          <w:rFonts w:ascii="Times New Roman" w:hAnsi="Times New Roman"/>
          <w:b/>
          <w:color w:val="auto"/>
          <w:szCs w:val="24"/>
        </w:rPr>
        <w:t>Số:</w:t>
      </w:r>
      <w:r w:rsidRPr="001B40A0">
        <w:rPr>
          <w:rFonts w:ascii="Times New Roman" w:hAnsi="Times New Roman"/>
          <w:color w:val="auto"/>
          <w:szCs w:val="24"/>
        </w:rPr>
        <w:t xml:space="preserve"> </w:t>
      </w:r>
      <w:r w:rsidR="001B40A0">
        <w:rPr>
          <w:rFonts w:ascii="Times New Roman" w:hAnsi="Times New Roman"/>
          <w:i/>
          <w:color w:val="auto"/>
          <w:szCs w:val="24"/>
        </w:rPr>
        <w:tab/>
        <w:t>Tp.</w:t>
      </w:r>
      <w:r w:rsidRPr="001B40A0">
        <w:rPr>
          <w:rFonts w:ascii="Times New Roman" w:hAnsi="Times New Roman"/>
          <w:i/>
          <w:color w:val="auto"/>
          <w:szCs w:val="24"/>
        </w:rPr>
        <w:t xml:space="preserve">Hồ Chí Minh, ngày </w:t>
      </w:r>
      <w:r w:rsidR="001B7DFD">
        <w:rPr>
          <w:rFonts w:ascii="Times New Roman" w:hAnsi="Times New Roman"/>
          <w:i/>
          <w:color w:val="auto"/>
          <w:szCs w:val="24"/>
        </w:rPr>
        <w:t xml:space="preserve"> </w:t>
      </w:r>
      <w:r w:rsidR="001B40A0">
        <w:rPr>
          <w:rFonts w:ascii="Times New Roman" w:hAnsi="Times New Roman"/>
          <w:i/>
          <w:color w:val="auto"/>
          <w:szCs w:val="24"/>
        </w:rPr>
        <w:t xml:space="preserve"> </w:t>
      </w:r>
      <w:r w:rsidRPr="001B40A0">
        <w:rPr>
          <w:rFonts w:ascii="Times New Roman" w:hAnsi="Times New Roman"/>
          <w:i/>
          <w:color w:val="auto"/>
          <w:szCs w:val="24"/>
        </w:rPr>
        <w:t xml:space="preserve"> tháng </w:t>
      </w:r>
      <w:r w:rsidR="001B40A0">
        <w:rPr>
          <w:rFonts w:ascii="Times New Roman" w:hAnsi="Times New Roman"/>
          <w:i/>
          <w:color w:val="auto"/>
          <w:szCs w:val="24"/>
        </w:rPr>
        <w:t xml:space="preserve">   </w:t>
      </w:r>
      <w:r w:rsidRPr="001B40A0">
        <w:rPr>
          <w:rFonts w:ascii="Times New Roman" w:hAnsi="Times New Roman"/>
          <w:i/>
          <w:color w:val="auto"/>
          <w:szCs w:val="24"/>
        </w:rPr>
        <w:t>năm</w:t>
      </w:r>
      <w:r w:rsidR="001B40A0">
        <w:rPr>
          <w:rFonts w:ascii="Times New Roman" w:hAnsi="Times New Roman"/>
          <w:i/>
          <w:color w:val="auto"/>
          <w:szCs w:val="24"/>
        </w:rPr>
        <w:t xml:space="preserve"> 2018.</w:t>
      </w:r>
    </w:p>
    <w:p w:rsidR="00CC54CD" w:rsidRPr="001B40A0" w:rsidRDefault="00CC54CD" w:rsidP="001B7DFD">
      <w:pPr>
        <w:tabs>
          <w:tab w:val="center" w:pos="6570"/>
          <w:tab w:val="center" w:pos="7230"/>
        </w:tabs>
        <w:jc w:val="both"/>
        <w:rPr>
          <w:rFonts w:ascii="Times New Roman" w:hAnsi="Times New Roman"/>
          <w:i/>
          <w:color w:val="auto"/>
          <w:szCs w:val="24"/>
        </w:rPr>
      </w:pPr>
    </w:p>
    <w:p w:rsidR="00C0454D" w:rsidRPr="001B40A0" w:rsidRDefault="003F15FE" w:rsidP="00C0454D">
      <w:pPr>
        <w:tabs>
          <w:tab w:val="center" w:pos="6570"/>
        </w:tabs>
        <w:jc w:val="center"/>
        <w:rPr>
          <w:rFonts w:ascii="Times New Roman" w:hAnsi="Times New Roman"/>
          <w:b/>
          <w:color w:val="auto"/>
          <w:sz w:val="32"/>
          <w:szCs w:val="24"/>
        </w:rPr>
      </w:pPr>
      <w:r w:rsidRPr="001B40A0">
        <w:rPr>
          <w:rFonts w:ascii="Times New Roman" w:hAnsi="Times New Roman"/>
          <w:b/>
          <w:bCs/>
          <w:color w:val="auto"/>
          <w:sz w:val="32"/>
          <w:szCs w:val="24"/>
        </w:rPr>
        <w:t>BẢN CAM KẾT</w:t>
      </w:r>
    </w:p>
    <w:p w:rsidR="00C0454D" w:rsidRPr="001B40A0" w:rsidRDefault="003F15FE" w:rsidP="00C0454D">
      <w:pPr>
        <w:tabs>
          <w:tab w:val="center" w:pos="6570"/>
        </w:tabs>
        <w:jc w:val="center"/>
        <w:rPr>
          <w:rFonts w:ascii="Times New Roman" w:hAnsi="Times New Roman"/>
          <w:bCs/>
          <w:i/>
          <w:iCs/>
          <w:color w:val="auto"/>
          <w:sz w:val="22"/>
          <w:szCs w:val="24"/>
        </w:rPr>
      </w:pPr>
      <w:r w:rsidRPr="001B40A0">
        <w:rPr>
          <w:rFonts w:ascii="Times New Roman" w:hAnsi="Times New Roman"/>
          <w:bCs/>
          <w:i/>
          <w:iCs/>
          <w:color w:val="auto"/>
          <w:sz w:val="22"/>
          <w:szCs w:val="24"/>
        </w:rPr>
        <w:t>(V/v: thực hiện nội quy công ty)</w:t>
      </w:r>
    </w:p>
    <w:p w:rsidR="00C0454D" w:rsidRPr="00286CED" w:rsidRDefault="003F15FE" w:rsidP="00286CED">
      <w:pPr>
        <w:tabs>
          <w:tab w:val="right" w:leader="dot" w:pos="10490"/>
        </w:tabs>
        <w:rPr>
          <w:rFonts w:ascii="Times New Roman" w:hAnsi="Times New Roman"/>
          <w:bCs/>
          <w:i/>
          <w:iCs/>
          <w:color w:val="auto"/>
          <w:szCs w:val="24"/>
        </w:rPr>
      </w:pPr>
      <w:r w:rsidRPr="00286CED">
        <w:rPr>
          <w:rFonts w:ascii="Times New Roman" w:hAnsi="Times New Roman"/>
          <w:bCs/>
          <w:i/>
          <w:iCs/>
          <w:color w:val="auto"/>
          <w:szCs w:val="24"/>
        </w:rPr>
        <w:t>Tôi tên:</w:t>
      </w:r>
      <w:r w:rsidR="004B377E" w:rsidRPr="00286CED">
        <w:rPr>
          <w:rFonts w:ascii="Times New Roman" w:hAnsi="Times New Roman"/>
          <w:bCs/>
          <w:i/>
          <w:iCs/>
          <w:color w:val="auto"/>
          <w:szCs w:val="24"/>
        </w:rPr>
        <w:tab/>
      </w:r>
      <w:r w:rsidR="004B4161" w:rsidRPr="00286CED">
        <w:rPr>
          <w:rFonts w:ascii="Times New Roman" w:hAnsi="Times New Roman"/>
          <w:bCs/>
          <w:i/>
          <w:iCs/>
          <w:color w:val="auto"/>
          <w:szCs w:val="24"/>
        </w:rPr>
        <w:t xml:space="preserve">       </w:t>
      </w:r>
    </w:p>
    <w:p w:rsidR="00A515EF" w:rsidRPr="00286CED" w:rsidRDefault="00286CED" w:rsidP="00286CED">
      <w:pPr>
        <w:tabs>
          <w:tab w:val="right" w:leader="dot" w:pos="10490"/>
        </w:tabs>
        <w:rPr>
          <w:rFonts w:ascii="Times New Roman" w:hAnsi="Times New Roman"/>
          <w:bCs/>
          <w:i/>
          <w:iCs/>
          <w:color w:val="auto"/>
          <w:szCs w:val="24"/>
        </w:rPr>
      </w:pPr>
      <w:r>
        <w:rPr>
          <w:rFonts w:ascii="Times New Roman" w:hAnsi="Times New Roman"/>
          <w:bCs/>
          <w:i/>
          <w:iCs/>
          <w:color w:val="auto"/>
          <w:szCs w:val="24"/>
        </w:rPr>
        <w:t>C</w:t>
      </w:r>
      <w:r w:rsidR="00A515EF" w:rsidRPr="00286CED">
        <w:rPr>
          <w:rFonts w:ascii="Times New Roman" w:hAnsi="Times New Roman"/>
          <w:bCs/>
          <w:i/>
          <w:iCs/>
          <w:color w:val="auto"/>
          <w:szCs w:val="24"/>
        </w:rPr>
        <w:t>ửa hàng</w:t>
      </w:r>
      <w:r w:rsidR="00AC7115" w:rsidRPr="00286CED">
        <w:rPr>
          <w:rFonts w:ascii="Times New Roman" w:hAnsi="Times New Roman"/>
          <w:bCs/>
          <w:i/>
          <w:iCs/>
          <w:color w:val="auto"/>
          <w:szCs w:val="24"/>
        </w:rPr>
        <w:t>/</w:t>
      </w:r>
      <w:r w:rsidR="00A7789E" w:rsidRPr="00286CED">
        <w:rPr>
          <w:rFonts w:ascii="Times New Roman" w:hAnsi="Times New Roman"/>
          <w:bCs/>
          <w:i/>
          <w:iCs/>
          <w:color w:val="auto"/>
          <w:szCs w:val="24"/>
        </w:rPr>
        <w:t>đơn vị</w:t>
      </w:r>
      <w:r>
        <w:rPr>
          <w:rFonts w:ascii="Times New Roman" w:hAnsi="Times New Roman"/>
          <w:bCs/>
          <w:i/>
          <w:iCs/>
          <w:color w:val="auto"/>
          <w:szCs w:val="24"/>
        </w:rPr>
        <w:t xml:space="preserve"> </w:t>
      </w:r>
      <w:r w:rsidRPr="00286CED">
        <w:rPr>
          <w:rFonts w:ascii="Times New Roman" w:hAnsi="Times New Roman"/>
          <w:bCs/>
          <w:i/>
          <w:iCs/>
          <w:color w:val="auto"/>
          <w:szCs w:val="24"/>
        </w:rPr>
        <w:t>đ</w:t>
      </w:r>
      <w:r>
        <w:rPr>
          <w:rFonts w:ascii="Times New Roman" w:hAnsi="Times New Roman"/>
          <w:bCs/>
          <w:i/>
          <w:iCs/>
          <w:color w:val="auto"/>
          <w:szCs w:val="24"/>
        </w:rPr>
        <w:t>ang</w:t>
      </w:r>
      <w:r w:rsidR="00A7789E" w:rsidRPr="00286CED">
        <w:rPr>
          <w:rFonts w:ascii="Times New Roman" w:hAnsi="Times New Roman"/>
          <w:bCs/>
          <w:i/>
          <w:iCs/>
          <w:color w:val="auto"/>
          <w:szCs w:val="24"/>
        </w:rPr>
        <w:t xml:space="preserve"> làm việc:</w:t>
      </w:r>
      <w:r w:rsidR="004B4161" w:rsidRPr="00286CED">
        <w:rPr>
          <w:rFonts w:ascii="Times New Roman" w:hAnsi="Times New Roman"/>
          <w:bCs/>
          <w:i/>
          <w:iCs/>
          <w:color w:val="auto"/>
          <w:szCs w:val="24"/>
        </w:rPr>
        <w:t xml:space="preserve"> </w:t>
      </w:r>
      <w:r>
        <w:rPr>
          <w:rFonts w:ascii="Times New Roman" w:hAnsi="Times New Roman"/>
          <w:bCs/>
          <w:i/>
          <w:iCs/>
          <w:color w:val="auto"/>
          <w:szCs w:val="24"/>
        </w:rPr>
        <w:tab/>
      </w:r>
    </w:p>
    <w:p w:rsidR="00C0454D" w:rsidRPr="00286CED" w:rsidRDefault="00A7789E" w:rsidP="00286CED">
      <w:pPr>
        <w:tabs>
          <w:tab w:val="right" w:leader="dot" w:pos="10490"/>
        </w:tabs>
        <w:rPr>
          <w:rFonts w:ascii="Times New Roman" w:hAnsi="Times New Roman"/>
          <w:bCs/>
          <w:i/>
          <w:iCs/>
          <w:color w:val="auto"/>
          <w:szCs w:val="24"/>
        </w:rPr>
      </w:pPr>
      <w:r w:rsidRPr="00286CED">
        <w:rPr>
          <w:rFonts w:ascii="Times New Roman" w:hAnsi="Times New Roman"/>
          <w:bCs/>
          <w:i/>
          <w:iCs/>
          <w:color w:val="auto"/>
          <w:szCs w:val="24"/>
        </w:rPr>
        <w:t>Hiện đang đảm nhận vị trí:</w:t>
      </w:r>
      <w:r w:rsidR="004B4161" w:rsidRPr="00286CED">
        <w:rPr>
          <w:rFonts w:ascii="Times New Roman" w:hAnsi="Times New Roman"/>
          <w:bCs/>
          <w:i/>
          <w:iCs/>
          <w:color w:val="auto"/>
          <w:szCs w:val="24"/>
        </w:rPr>
        <w:t xml:space="preserve"> </w:t>
      </w:r>
      <w:r w:rsidR="00286CED">
        <w:rPr>
          <w:rFonts w:ascii="Times New Roman" w:hAnsi="Times New Roman"/>
          <w:bCs/>
          <w:i/>
          <w:iCs/>
          <w:color w:val="auto"/>
          <w:szCs w:val="24"/>
        </w:rPr>
        <w:tab/>
      </w:r>
    </w:p>
    <w:p w:rsidR="00C0454D" w:rsidRPr="00286CED" w:rsidRDefault="00C0454D" w:rsidP="00286CED">
      <w:pPr>
        <w:tabs>
          <w:tab w:val="right" w:leader="dot" w:pos="10490"/>
        </w:tabs>
        <w:rPr>
          <w:rFonts w:ascii="Times New Roman" w:hAnsi="Times New Roman"/>
          <w:bCs/>
          <w:i/>
          <w:iCs/>
          <w:color w:val="auto"/>
          <w:szCs w:val="24"/>
        </w:rPr>
      </w:pPr>
      <w:r w:rsidRPr="00286CED">
        <w:rPr>
          <w:rFonts w:ascii="Times New Roman" w:hAnsi="Times New Roman"/>
          <w:bCs/>
          <w:i/>
          <w:iCs/>
          <w:color w:val="auto"/>
          <w:szCs w:val="24"/>
        </w:rPr>
        <w:t>Ngày</w:t>
      </w:r>
      <w:r w:rsidR="001B7DFD">
        <w:rPr>
          <w:rFonts w:ascii="Times New Roman" w:hAnsi="Times New Roman"/>
          <w:bCs/>
          <w:i/>
          <w:iCs/>
          <w:color w:val="auto"/>
          <w:szCs w:val="24"/>
        </w:rPr>
        <w:t xml:space="preserve"> v</w:t>
      </w:r>
      <w:r w:rsidR="001B7DFD" w:rsidRPr="001B7DFD">
        <w:rPr>
          <w:rFonts w:ascii="Times New Roman" w:hAnsi="Times New Roman"/>
          <w:bCs/>
          <w:i/>
          <w:iCs/>
          <w:color w:val="auto"/>
          <w:szCs w:val="24"/>
        </w:rPr>
        <w:t>à</w:t>
      </w:r>
      <w:r w:rsidR="001B7DFD">
        <w:rPr>
          <w:rFonts w:ascii="Times New Roman" w:hAnsi="Times New Roman"/>
          <w:bCs/>
          <w:i/>
          <w:iCs/>
          <w:color w:val="auto"/>
          <w:szCs w:val="24"/>
        </w:rPr>
        <w:t>o l</w:t>
      </w:r>
      <w:r w:rsidR="001B7DFD" w:rsidRPr="001B7DFD">
        <w:rPr>
          <w:rFonts w:ascii="Times New Roman" w:hAnsi="Times New Roman"/>
          <w:bCs/>
          <w:i/>
          <w:iCs/>
          <w:color w:val="auto"/>
          <w:szCs w:val="24"/>
        </w:rPr>
        <w:t>à</w:t>
      </w:r>
      <w:r w:rsidR="001B7DFD">
        <w:rPr>
          <w:rFonts w:ascii="Times New Roman" w:hAnsi="Times New Roman"/>
          <w:bCs/>
          <w:i/>
          <w:iCs/>
          <w:color w:val="auto"/>
          <w:szCs w:val="24"/>
        </w:rPr>
        <w:t>m</w:t>
      </w:r>
      <w:r w:rsidRPr="00286CED">
        <w:rPr>
          <w:rFonts w:ascii="Times New Roman" w:hAnsi="Times New Roman"/>
          <w:bCs/>
          <w:i/>
          <w:iCs/>
          <w:color w:val="auto"/>
          <w:szCs w:val="24"/>
        </w:rPr>
        <w:t>:</w:t>
      </w:r>
      <w:r w:rsidR="00286CED">
        <w:rPr>
          <w:rFonts w:ascii="Times New Roman" w:hAnsi="Times New Roman"/>
          <w:bCs/>
          <w:i/>
          <w:iCs/>
          <w:color w:val="auto"/>
          <w:szCs w:val="24"/>
        </w:rPr>
        <w:tab/>
      </w:r>
    </w:p>
    <w:p w:rsidR="00C0454D" w:rsidRPr="00286CED" w:rsidRDefault="00C0454D" w:rsidP="001B7DFD">
      <w:pPr>
        <w:tabs>
          <w:tab w:val="center" w:leader="dot" w:pos="5245"/>
          <w:tab w:val="center" w:leader="dot" w:pos="8222"/>
          <w:tab w:val="right" w:leader="dot" w:pos="10490"/>
        </w:tabs>
        <w:rPr>
          <w:rFonts w:ascii="Times New Roman" w:hAnsi="Times New Roman"/>
          <w:bCs/>
          <w:i/>
          <w:iCs/>
          <w:color w:val="auto"/>
          <w:szCs w:val="24"/>
        </w:rPr>
      </w:pPr>
      <w:r w:rsidRPr="00286CED">
        <w:rPr>
          <w:rFonts w:ascii="Times New Roman" w:hAnsi="Times New Roman"/>
          <w:bCs/>
          <w:i/>
          <w:iCs/>
          <w:color w:val="auto"/>
          <w:szCs w:val="24"/>
        </w:rPr>
        <w:t>Số CMND:</w:t>
      </w:r>
      <w:r w:rsidR="00A7789E" w:rsidRPr="00286CED">
        <w:rPr>
          <w:rFonts w:ascii="Times New Roman" w:hAnsi="Times New Roman"/>
          <w:bCs/>
          <w:i/>
          <w:iCs/>
          <w:color w:val="auto"/>
          <w:szCs w:val="24"/>
        </w:rPr>
        <w:t xml:space="preserve"> </w:t>
      </w:r>
      <w:r w:rsidR="00286CED">
        <w:rPr>
          <w:rFonts w:ascii="Times New Roman" w:hAnsi="Times New Roman"/>
          <w:bCs/>
          <w:i/>
          <w:iCs/>
          <w:color w:val="auto"/>
          <w:szCs w:val="24"/>
        </w:rPr>
        <w:tab/>
        <w:t>Ng</w:t>
      </w:r>
      <w:r w:rsidR="00286CED" w:rsidRPr="00286CED">
        <w:rPr>
          <w:rFonts w:ascii="Times New Roman" w:hAnsi="Times New Roman"/>
          <w:bCs/>
          <w:i/>
          <w:iCs/>
          <w:color w:val="auto"/>
          <w:szCs w:val="24"/>
        </w:rPr>
        <w:t>à</w:t>
      </w:r>
      <w:r w:rsidR="00286CED">
        <w:rPr>
          <w:rFonts w:ascii="Times New Roman" w:hAnsi="Times New Roman"/>
          <w:bCs/>
          <w:i/>
          <w:iCs/>
          <w:color w:val="auto"/>
          <w:szCs w:val="24"/>
        </w:rPr>
        <w:t>y c</w:t>
      </w:r>
      <w:r w:rsidR="00286CED" w:rsidRPr="00286CED">
        <w:rPr>
          <w:rFonts w:ascii="Times New Roman" w:hAnsi="Times New Roman"/>
          <w:bCs/>
          <w:i/>
          <w:iCs/>
          <w:color w:val="auto"/>
          <w:szCs w:val="24"/>
        </w:rPr>
        <w:t>ấ</w:t>
      </w:r>
      <w:r w:rsidR="00286CED">
        <w:rPr>
          <w:rFonts w:ascii="Times New Roman" w:hAnsi="Times New Roman"/>
          <w:bCs/>
          <w:i/>
          <w:iCs/>
          <w:color w:val="auto"/>
          <w:szCs w:val="24"/>
        </w:rPr>
        <w:t>p</w:t>
      </w:r>
      <w:r w:rsidR="00AC7115" w:rsidRPr="00286CED">
        <w:rPr>
          <w:rFonts w:ascii="Times New Roman" w:hAnsi="Times New Roman"/>
          <w:bCs/>
          <w:i/>
          <w:iCs/>
          <w:color w:val="auto"/>
          <w:szCs w:val="24"/>
        </w:rPr>
        <w:t>:</w:t>
      </w:r>
      <w:r w:rsidR="00286CED">
        <w:rPr>
          <w:rFonts w:ascii="Times New Roman" w:hAnsi="Times New Roman"/>
          <w:bCs/>
          <w:i/>
          <w:iCs/>
          <w:color w:val="auto"/>
          <w:szCs w:val="24"/>
        </w:rPr>
        <w:tab/>
        <w:t>N</w:t>
      </w:r>
      <w:r w:rsidR="00286CED" w:rsidRPr="00286CED">
        <w:rPr>
          <w:rFonts w:ascii="Times New Roman" w:hAnsi="Times New Roman" w:hint="eastAsia"/>
          <w:bCs/>
          <w:i/>
          <w:iCs/>
          <w:color w:val="auto"/>
          <w:szCs w:val="24"/>
        </w:rPr>
        <w:t>ơ</w:t>
      </w:r>
      <w:r w:rsidR="00286CED">
        <w:rPr>
          <w:rFonts w:ascii="Times New Roman" w:hAnsi="Times New Roman"/>
          <w:bCs/>
          <w:i/>
          <w:iCs/>
          <w:color w:val="auto"/>
          <w:szCs w:val="24"/>
        </w:rPr>
        <w:t>i c</w:t>
      </w:r>
      <w:r w:rsidR="00286CED" w:rsidRPr="00286CED">
        <w:rPr>
          <w:rFonts w:ascii="Times New Roman" w:hAnsi="Times New Roman"/>
          <w:bCs/>
          <w:i/>
          <w:iCs/>
          <w:color w:val="auto"/>
          <w:szCs w:val="24"/>
        </w:rPr>
        <w:t>ấ</w:t>
      </w:r>
      <w:r w:rsidR="00286CED">
        <w:rPr>
          <w:rFonts w:ascii="Times New Roman" w:hAnsi="Times New Roman"/>
          <w:bCs/>
          <w:i/>
          <w:iCs/>
          <w:color w:val="auto"/>
          <w:szCs w:val="24"/>
        </w:rPr>
        <w:t>p</w:t>
      </w:r>
      <w:r w:rsidRPr="00286CED">
        <w:rPr>
          <w:rFonts w:ascii="Times New Roman" w:hAnsi="Times New Roman"/>
          <w:bCs/>
          <w:i/>
          <w:iCs/>
          <w:color w:val="auto"/>
          <w:szCs w:val="24"/>
        </w:rPr>
        <w:t>:</w:t>
      </w:r>
      <w:r w:rsidR="00286CED">
        <w:rPr>
          <w:rFonts w:ascii="Times New Roman" w:hAnsi="Times New Roman"/>
          <w:bCs/>
          <w:i/>
          <w:iCs/>
          <w:color w:val="auto"/>
          <w:szCs w:val="24"/>
        </w:rPr>
        <w:tab/>
      </w:r>
    </w:p>
    <w:p w:rsidR="00C0454D" w:rsidRPr="00286CED" w:rsidRDefault="00C0454D" w:rsidP="00286CED">
      <w:pPr>
        <w:tabs>
          <w:tab w:val="right" w:leader="dot" w:pos="10490"/>
        </w:tabs>
        <w:rPr>
          <w:rFonts w:ascii="Times New Roman" w:hAnsi="Times New Roman"/>
          <w:bCs/>
          <w:i/>
          <w:iCs/>
          <w:color w:val="auto"/>
          <w:szCs w:val="24"/>
        </w:rPr>
      </w:pPr>
      <w:r w:rsidRPr="00286CED">
        <w:rPr>
          <w:rFonts w:ascii="Times New Roman" w:hAnsi="Times New Roman"/>
          <w:bCs/>
          <w:i/>
          <w:iCs/>
          <w:color w:val="auto"/>
          <w:szCs w:val="24"/>
        </w:rPr>
        <w:t>Địa chỉ Thường trú:</w:t>
      </w:r>
      <w:r w:rsidR="00286CED">
        <w:rPr>
          <w:rFonts w:ascii="Times New Roman" w:hAnsi="Times New Roman"/>
          <w:bCs/>
          <w:i/>
          <w:iCs/>
          <w:color w:val="auto"/>
          <w:szCs w:val="24"/>
        </w:rPr>
        <w:tab/>
      </w:r>
    </w:p>
    <w:p w:rsidR="00C0454D" w:rsidRPr="00286CED" w:rsidRDefault="00C0454D" w:rsidP="00286CED">
      <w:pPr>
        <w:tabs>
          <w:tab w:val="right" w:leader="dot" w:pos="10490"/>
        </w:tabs>
        <w:rPr>
          <w:rFonts w:ascii="Times New Roman" w:hAnsi="Times New Roman"/>
          <w:bCs/>
          <w:i/>
          <w:iCs/>
          <w:color w:val="auto"/>
          <w:szCs w:val="24"/>
        </w:rPr>
      </w:pPr>
      <w:r w:rsidRPr="00286CED">
        <w:rPr>
          <w:rFonts w:ascii="Times New Roman" w:hAnsi="Times New Roman"/>
          <w:bCs/>
          <w:i/>
          <w:iCs/>
          <w:color w:val="auto"/>
          <w:szCs w:val="24"/>
        </w:rPr>
        <w:t xml:space="preserve">Địa chỉ </w:t>
      </w:r>
      <w:r w:rsidR="00286CED" w:rsidRPr="00286CED">
        <w:rPr>
          <w:rFonts w:ascii="Times New Roman" w:hAnsi="Times New Roman"/>
          <w:bCs/>
          <w:i/>
          <w:iCs/>
          <w:color w:val="auto"/>
          <w:szCs w:val="24"/>
        </w:rPr>
        <w:t xml:space="preserve">Tạm </w:t>
      </w:r>
      <w:r w:rsidRPr="00286CED">
        <w:rPr>
          <w:rFonts w:ascii="Times New Roman" w:hAnsi="Times New Roman"/>
          <w:bCs/>
          <w:i/>
          <w:iCs/>
          <w:color w:val="auto"/>
          <w:szCs w:val="24"/>
        </w:rPr>
        <w:t>trú:</w:t>
      </w:r>
      <w:r w:rsidR="00DF552E" w:rsidRPr="00286CED">
        <w:rPr>
          <w:rFonts w:ascii="Times New Roman" w:hAnsi="Times New Roman"/>
          <w:bCs/>
          <w:i/>
          <w:iCs/>
          <w:color w:val="auto"/>
          <w:szCs w:val="24"/>
        </w:rPr>
        <w:t xml:space="preserve"> </w:t>
      </w:r>
      <w:r w:rsidR="00A94084" w:rsidRPr="00286CED">
        <w:rPr>
          <w:rFonts w:ascii="Times New Roman" w:hAnsi="Times New Roman"/>
          <w:bCs/>
          <w:i/>
          <w:iCs/>
          <w:color w:val="auto"/>
          <w:szCs w:val="24"/>
        </w:rPr>
        <w:fldChar w:fldCharType="begin"/>
      </w:r>
      <w:r w:rsidR="00A94084" w:rsidRPr="00286CED">
        <w:rPr>
          <w:rFonts w:ascii="Times New Roman" w:hAnsi="Times New Roman"/>
          <w:bCs/>
          <w:i/>
          <w:iCs/>
          <w:color w:val="auto"/>
          <w:szCs w:val="24"/>
        </w:rPr>
        <w:instrText xml:space="preserve"> MERGEFIELD Tạm_Trú </w:instrText>
      </w:r>
      <w:r w:rsidR="00A94084" w:rsidRPr="00286CED">
        <w:rPr>
          <w:rFonts w:ascii="Times New Roman" w:hAnsi="Times New Roman"/>
          <w:bCs/>
          <w:i/>
          <w:iCs/>
          <w:color w:val="auto"/>
          <w:szCs w:val="24"/>
        </w:rPr>
        <w:fldChar w:fldCharType="separate"/>
      </w:r>
      <w:r w:rsidR="00286CED">
        <w:rPr>
          <w:rFonts w:ascii="Times New Roman" w:hAnsi="Times New Roman"/>
          <w:bCs/>
          <w:i/>
          <w:iCs/>
          <w:color w:val="auto"/>
          <w:szCs w:val="24"/>
        </w:rPr>
        <w:tab/>
      </w:r>
      <w:r w:rsidR="00A94084" w:rsidRPr="00286CED">
        <w:rPr>
          <w:rFonts w:ascii="Times New Roman" w:hAnsi="Times New Roman"/>
          <w:bCs/>
          <w:i/>
          <w:iCs/>
          <w:color w:val="auto"/>
          <w:szCs w:val="24"/>
        </w:rPr>
        <w:fldChar w:fldCharType="end"/>
      </w:r>
    </w:p>
    <w:p w:rsidR="0097593E" w:rsidRPr="00286CED" w:rsidRDefault="00C0454D" w:rsidP="00286CED">
      <w:pPr>
        <w:tabs>
          <w:tab w:val="right" w:leader="dot" w:pos="10490"/>
        </w:tabs>
        <w:rPr>
          <w:rFonts w:ascii="Times New Roman" w:hAnsi="Times New Roman"/>
          <w:bCs/>
          <w:i/>
          <w:iCs/>
          <w:color w:val="auto"/>
          <w:szCs w:val="24"/>
        </w:rPr>
      </w:pPr>
      <w:r w:rsidRPr="00286CED">
        <w:rPr>
          <w:rFonts w:ascii="Times New Roman" w:hAnsi="Times New Roman"/>
          <w:bCs/>
          <w:i/>
          <w:iCs/>
          <w:color w:val="auto"/>
          <w:szCs w:val="24"/>
        </w:rPr>
        <w:t>Số điện thoại liên lạc:</w:t>
      </w:r>
      <w:r w:rsidR="00286CED">
        <w:rPr>
          <w:rFonts w:ascii="Times New Roman" w:hAnsi="Times New Roman"/>
          <w:bCs/>
          <w:i/>
          <w:iCs/>
          <w:color w:val="auto"/>
          <w:szCs w:val="24"/>
        </w:rPr>
        <w:tab/>
      </w:r>
    </w:p>
    <w:p w:rsidR="00C0454D" w:rsidRPr="001B7DFD" w:rsidRDefault="00C0454D" w:rsidP="00286CED">
      <w:pPr>
        <w:rPr>
          <w:rFonts w:ascii="Times New Roman" w:hAnsi="Times New Roman"/>
          <w:b/>
          <w:color w:val="auto"/>
          <w:sz w:val="26"/>
          <w:szCs w:val="26"/>
        </w:rPr>
      </w:pPr>
      <w:r w:rsidRPr="001B7DFD">
        <w:rPr>
          <w:rFonts w:ascii="Times New Roman" w:eastAsia="Calibri" w:hAnsi="Times New Roman"/>
          <w:b/>
          <w:color w:val="auto"/>
          <w:sz w:val="26"/>
          <w:szCs w:val="26"/>
        </w:rPr>
        <w:t>Tôi xin cam kết thực hiện đúng những quy định sau:</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Đọc, hi</w:t>
      </w:r>
      <w:r w:rsidRPr="00286CED">
        <w:rPr>
          <w:rFonts w:ascii="Times New Roman" w:hAnsi="Times New Roman" w:cs="VNI-Times"/>
          <w:bCs/>
          <w:iCs/>
          <w:color w:val="auto"/>
          <w:szCs w:val="24"/>
        </w:rPr>
        <w:t>ê</w:t>
      </w:r>
      <w:r w:rsidRPr="00286CED">
        <w:rPr>
          <w:rFonts w:ascii="Times New Roman" w:hAnsi="Times New Roman"/>
          <w:bCs/>
          <w:iCs/>
          <w:color w:val="auto"/>
          <w:szCs w:val="24"/>
        </w:rPr>
        <w:t>̉u và ch</w:t>
      </w:r>
      <w:r w:rsidRPr="00286CED">
        <w:rPr>
          <w:rFonts w:ascii="Times New Roman" w:hAnsi="Times New Roman" w:cs="VNI-Times"/>
          <w:bCs/>
          <w:iCs/>
          <w:color w:val="auto"/>
          <w:szCs w:val="24"/>
        </w:rPr>
        <w:t>â</w:t>
      </w:r>
      <w:r w:rsidRPr="00286CED">
        <w:rPr>
          <w:rFonts w:ascii="Times New Roman" w:hAnsi="Times New Roman"/>
          <w:bCs/>
          <w:iCs/>
          <w:color w:val="auto"/>
          <w:szCs w:val="24"/>
        </w:rPr>
        <w:t xml:space="preserve">́p hành </w:t>
      </w:r>
      <w:r w:rsidRPr="00286CED">
        <w:rPr>
          <w:rFonts w:ascii="Times New Roman" w:hAnsi="Times New Roman" w:cs="VNI-Times"/>
          <w:bCs/>
          <w:iCs/>
          <w:color w:val="auto"/>
          <w:szCs w:val="24"/>
        </w:rPr>
        <w:t>đ</w:t>
      </w:r>
      <w:r w:rsidRPr="00286CED">
        <w:rPr>
          <w:rFonts w:ascii="Times New Roman" w:hAnsi="Times New Roman"/>
          <w:bCs/>
          <w:iCs/>
          <w:color w:val="auto"/>
          <w:szCs w:val="24"/>
        </w:rPr>
        <w:t>úng n</w:t>
      </w:r>
      <w:r w:rsidRPr="00286CED">
        <w:rPr>
          <w:rFonts w:ascii="Times New Roman" w:hAnsi="Times New Roman" w:cs="VNI-Times"/>
          <w:bCs/>
          <w:iCs/>
          <w:color w:val="auto"/>
          <w:szCs w:val="24"/>
        </w:rPr>
        <w:t>ô</w:t>
      </w:r>
      <w:r w:rsidRPr="00286CED">
        <w:rPr>
          <w:rFonts w:ascii="Times New Roman" w:hAnsi="Times New Roman"/>
          <w:bCs/>
          <w:iCs/>
          <w:color w:val="auto"/>
          <w:szCs w:val="24"/>
        </w:rPr>
        <w:t>̣i qui, quy ch</w:t>
      </w:r>
      <w:r w:rsidRPr="00286CED">
        <w:rPr>
          <w:rFonts w:ascii="Times New Roman" w:hAnsi="Times New Roman" w:cs="VNI-Times"/>
          <w:bCs/>
          <w:iCs/>
          <w:color w:val="auto"/>
          <w:szCs w:val="24"/>
        </w:rPr>
        <w:t>ê</w:t>
      </w:r>
      <w:r w:rsidRPr="00286CED">
        <w:rPr>
          <w:rFonts w:ascii="Times New Roman" w:hAnsi="Times New Roman"/>
          <w:bCs/>
          <w:iCs/>
          <w:color w:val="auto"/>
          <w:szCs w:val="24"/>
        </w:rPr>
        <w:t>́ của C</w:t>
      </w:r>
      <w:r w:rsidRPr="00286CED">
        <w:rPr>
          <w:rFonts w:ascii="Times New Roman" w:hAnsi="Times New Roman" w:cs="VNI-Times"/>
          <w:bCs/>
          <w:iCs/>
          <w:color w:val="auto"/>
          <w:szCs w:val="24"/>
        </w:rPr>
        <w:t>ô</w:t>
      </w:r>
      <w:r w:rsidRPr="00286CED">
        <w:rPr>
          <w:rFonts w:ascii="Times New Roman" w:hAnsi="Times New Roman"/>
          <w:bCs/>
          <w:iCs/>
          <w:color w:val="auto"/>
          <w:szCs w:val="24"/>
        </w:rPr>
        <w:t xml:space="preserve">ng ty </w:t>
      </w:r>
      <w:r w:rsidRPr="00286CED">
        <w:rPr>
          <w:rFonts w:ascii="Times New Roman" w:hAnsi="Times New Roman" w:cs="VNI-Times"/>
          <w:bCs/>
          <w:iCs/>
          <w:color w:val="auto"/>
          <w:szCs w:val="24"/>
        </w:rPr>
        <w:t>đê</w:t>
      </w:r>
      <w:r w:rsidRPr="00286CED">
        <w:rPr>
          <w:rFonts w:ascii="Times New Roman" w:hAnsi="Times New Roman"/>
          <w:bCs/>
          <w:iCs/>
          <w:color w:val="auto"/>
          <w:szCs w:val="24"/>
        </w:rPr>
        <w:t>̀ ra. Tuy</w:t>
      </w:r>
      <w:r w:rsidRPr="00286CED">
        <w:rPr>
          <w:rFonts w:ascii="Times New Roman" w:hAnsi="Times New Roman" w:cs="VNI-Times"/>
          <w:bCs/>
          <w:iCs/>
          <w:color w:val="auto"/>
          <w:szCs w:val="24"/>
        </w:rPr>
        <w:t>ê</w:t>
      </w:r>
      <w:r w:rsidRPr="00286CED">
        <w:rPr>
          <w:rFonts w:ascii="Times New Roman" w:hAnsi="Times New Roman"/>
          <w:bCs/>
          <w:iCs/>
          <w:color w:val="auto"/>
          <w:szCs w:val="24"/>
        </w:rPr>
        <w:t xml:space="preserve">̣t </w:t>
      </w:r>
      <w:r w:rsidRPr="00286CED">
        <w:rPr>
          <w:rFonts w:ascii="Times New Roman" w:hAnsi="Times New Roman" w:cs="VNI-Times"/>
          <w:bCs/>
          <w:iCs/>
          <w:color w:val="auto"/>
          <w:szCs w:val="24"/>
        </w:rPr>
        <w:t>đô</w:t>
      </w:r>
      <w:r w:rsidRPr="00286CED">
        <w:rPr>
          <w:rFonts w:ascii="Times New Roman" w:hAnsi="Times New Roman"/>
          <w:bCs/>
          <w:iCs/>
          <w:color w:val="auto"/>
          <w:szCs w:val="24"/>
        </w:rPr>
        <w:t>́i tu</w:t>
      </w:r>
      <w:r w:rsidRPr="00286CED">
        <w:rPr>
          <w:rFonts w:ascii="Times New Roman" w:hAnsi="Times New Roman" w:cs="VNI-Times"/>
          <w:bCs/>
          <w:iCs/>
          <w:color w:val="auto"/>
          <w:szCs w:val="24"/>
        </w:rPr>
        <w:t>â</w:t>
      </w:r>
      <w:r w:rsidRPr="00286CED">
        <w:rPr>
          <w:rFonts w:ascii="Times New Roman" w:hAnsi="Times New Roman"/>
          <w:bCs/>
          <w:iCs/>
          <w:color w:val="auto"/>
          <w:szCs w:val="24"/>
        </w:rPr>
        <w:t xml:space="preserve">n thủ </w:t>
      </w:r>
      <w:proofErr w:type="gramStart"/>
      <w:r w:rsidRPr="00286CED">
        <w:rPr>
          <w:rFonts w:ascii="Times New Roman" w:hAnsi="Times New Roman"/>
          <w:bCs/>
          <w:iCs/>
          <w:color w:val="auto"/>
          <w:szCs w:val="24"/>
        </w:rPr>
        <w:t>theo</w:t>
      </w:r>
      <w:proofErr w:type="gramEnd"/>
      <w:r w:rsidRPr="00286CED">
        <w:rPr>
          <w:rFonts w:ascii="Times New Roman" w:hAnsi="Times New Roman"/>
          <w:bCs/>
          <w:iCs/>
          <w:color w:val="auto"/>
          <w:szCs w:val="24"/>
        </w:rPr>
        <w:t xml:space="preserve"> sự ph</w:t>
      </w:r>
      <w:r w:rsidRPr="00286CED">
        <w:rPr>
          <w:rFonts w:ascii="Times New Roman" w:hAnsi="Times New Roman" w:cs="VNI-Times"/>
          <w:bCs/>
          <w:iCs/>
          <w:color w:val="auto"/>
          <w:szCs w:val="24"/>
        </w:rPr>
        <w:t>â</w:t>
      </w:r>
      <w:r w:rsidRPr="00286CED">
        <w:rPr>
          <w:rFonts w:ascii="Times New Roman" w:hAnsi="Times New Roman"/>
          <w:bCs/>
          <w:iCs/>
          <w:color w:val="auto"/>
          <w:szCs w:val="24"/>
        </w:rPr>
        <w:t>n c</w:t>
      </w:r>
      <w:r w:rsidRPr="00286CED">
        <w:rPr>
          <w:rFonts w:ascii="Times New Roman" w:hAnsi="Times New Roman" w:cs="VNI-Times"/>
          <w:bCs/>
          <w:iCs/>
          <w:color w:val="auto"/>
          <w:szCs w:val="24"/>
        </w:rPr>
        <w:t>ô</w:t>
      </w:r>
      <w:r w:rsidRPr="00286CED">
        <w:rPr>
          <w:rFonts w:ascii="Times New Roman" w:hAnsi="Times New Roman"/>
          <w:bCs/>
          <w:iCs/>
          <w:color w:val="auto"/>
          <w:szCs w:val="24"/>
        </w:rPr>
        <w:t>ng, b</w:t>
      </w:r>
      <w:r w:rsidRPr="00286CED">
        <w:rPr>
          <w:rFonts w:ascii="Times New Roman" w:hAnsi="Times New Roman" w:cs="VNI-Times"/>
          <w:bCs/>
          <w:iCs/>
          <w:color w:val="auto"/>
          <w:szCs w:val="24"/>
        </w:rPr>
        <w:t>ô</w:t>
      </w:r>
      <w:r w:rsidRPr="00286CED">
        <w:rPr>
          <w:rFonts w:ascii="Times New Roman" w:hAnsi="Times New Roman"/>
          <w:bCs/>
          <w:iCs/>
          <w:color w:val="auto"/>
          <w:szCs w:val="24"/>
        </w:rPr>
        <w:t>́ trí c</w:t>
      </w:r>
      <w:r w:rsidRPr="00286CED">
        <w:rPr>
          <w:rFonts w:ascii="Times New Roman" w:hAnsi="Times New Roman" w:cs="VNI-Times"/>
          <w:bCs/>
          <w:iCs/>
          <w:color w:val="auto"/>
          <w:szCs w:val="24"/>
        </w:rPr>
        <w:t>ô</w:t>
      </w:r>
      <w:r w:rsidRPr="00286CED">
        <w:rPr>
          <w:rFonts w:ascii="Times New Roman" w:hAnsi="Times New Roman"/>
          <w:bCs/>
          <w:iCs/>
          <w:color w:val="auto"/>
          <w:szCs w:val="24"/>
        </w:rPr>
        <w:t>ng vi</w:t>
      </w:r>
      <w:r w:rsidRPr="00286CED">
        <w:rPr>
          <w:rFonts w:ascii="Times New Roman" w:hAnsi="Times New Roman" w:cs="VNI-Times"/>
          <w:bCs/>
          <w:iCs/>
          <w:color w:val="auto"/>
          <w:szCs w:val="24"/>
        </w:rPr>
        <w:t>ê</w:t>
      </w:r>
      <w:r w:rsidRPr="00286CED">
        <w:rPr>
          <w:rFonts w:ascii="Times New Roman" w:hAnsi="Times New Roman"/>
          <w:bCs/>
          <w:iCs/>
          <w:color w:val="auto"/>
          <w:szCs w:val="24"/>
        </w:rPr>
        <w:t>̣c của C</w:t>
      </w:r>
      <w:r w:rsidRPr="00286CED">
        <w:rPr>
          <w:rFonts w:ascii="Times New Roman" w:hAnsi="Times New Roman" w:cs="VNI-Times"/>
          <w:bCs/>
          <w:iCs/>
          <w:color w:val="auto"/>
          <w:szCs w:val="24"/>
        </w:rPr>
        <w:t>ô</w:t>
      </w:r>
      <w:r w:rsidRPr="00286CED">
        <w:rPr>
          <w:rFonts w:ascii="Times New Roman" w:hAnsi="Times New Roman"/>
          <w:bCs/>
          <w:iCs/>
          <w:color w:val="auto"/>
          <w:szCs w:val="24"/>
        </w:rPr>
        <w:t>ng ty.</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Tất cả các hồ sơ, văn bằng, chứng chỉ liên quan tôi đã nộp đều có chứng nhận của các cơ quan chức năng. Nếu bị Công ty đối chiếu và phát hiện ra sự gian dối, tôi hoàn toàn chịu trách nhiệm và chấp thuận buộc thôi việc dù bất cứ thời gian nào.</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 xml:space="preserve">Không hút thuốc tại nơi làm việc, khu vực </w:t>
      </w:r>
      <w:r w:rsidR="00592A7E" w:rsidRPr="00286CED">
        <w:rPr>
          <w:rFonts w:ascii="Times New Roman" w:hAnsi="Times New Roman"/>
          <w:bCs/>
          <w:iCs/>
          <w:color w:val="auto"/>
          <w:szCs w:val="24"/>
        </w:rPr>
        <w:t>bán hàng,</w:t>
      </w:r>
      <w:r w:rsidRPr="00286CED">
        <w:rPr>
          <w:rFonts w:ascii="Times New Roman" w:hAnsi="Times New Roman"/>
          <w:bCs/>
          <w:iCs/>
          <w:color w:val="auto"/>
          <w:szCs w:val="24"/>
        </w:rPr>
        <w:t xml:space="preserve"> sản xuất.</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 xml:space="preserve">Không uống rượu </w:t>
      </w:r>
      <w:proofErr w:type="gramStart"/>
      <w:r w:rsidRPr="00286CED">
        <w:rPr>
          <w:rFonts w:ascii="Times New Roman" w:hAnsi="Times New Roman"/>
          <w:bCs/>
          <w:iCs/>
          <w:color w:val="auto"/>
          <w:szCs w:val="24"/>
        </w:rPr>
        <w:t>bia</w:t>
      </w:r>
      <w:proofErr w:type="gramEnd"/>
      <w:r w:rsidRPr="00286CED">
        <w:rPr>
          <w:rFonts w:ascii="Times New Roman" w:hAnsi="Times New Roman"/>
          <w:bCs/>
          <w:iCs/>
          <w:color w:val="auto"/>
          <w:szCs w:val="24"/>
        </w:rPr>
        <w:t xml:space="preserve"> hoặc chất kích thích trước và trong giờ làm việc.</w:t>
      </w:r>
    </w:p>
    <w:p w:rsidR="00C0454D" w:rsidRPr="00286CED" w:rsidRDefault="00C0454D" w:rsidP="001B7DFD">
      <w:pPr>
        <w:pStyle w:val="ListParagraph"/>
        <w:numPr>
          <w:ilvl w:val="0"/>
          <w:numId w:val="22"/>
        </w:numPr>
        <w:spacing w:before="120" w:after="120"/>
        <w:rPr>
          <w:rFonts w:ascii="Times New Roman" w:hAnsi="Times New Roman"/>
          <w:color w:val="auto"/>
          <w:szCs w:val="24"/>
        </w:rPr>
      </w:pPr>
      <w:r w:rsidRPr="00286CED">
        <w:rPr>
          <w:rFonts w:ascii="Times New Roman" w:hAnsi="Times New Roman"/>
          <w:bCs/>
          <w:iCs/>
          <w:color w:val="auto"/>
          <w:szCs w:val="24"/>
        </w:rPr>
        <w:t>Không tổ chức gây g</w:t>
      </w:r>
      <w:r w:rsidR="001B7DFD" w:rsidRPr="001B7DFD">
        <w:rPr>
          <w:rFonts w:ascii="Times New Roman" w:hAnsi="Times New Roman"/>
          <w:bCs/>
          <w:iCs/>
          <w:color w:val="auto"/>
          <w:szCs w:val="24"/>
        </w:rPr>
        <w:t>ổ</w:t>
      </w:r>
      <w:r w:rsidRPr="00286CED">
        <w:rPr>
          <w:rFonts w:ascii="Times New Roman" w:hAnsi="Times New Roman"/>
          <w:bCs/>
          <w:iCs/>
          <w:color w:val="auto"/>
          <w:szCs w:val="24"/>
        </w:rPr>
        <w:t xml:space="preserve">, đánh nhau trong và </w:t>
      </w:r>
      <w:r w:rsidR="00592A7E" w:rsidRPr="00286CED">
        <w:rPr>
          <w:rFonts w:ascii="Times New Roman" w:hAnsi="Times New Roman"/>
          <w:bCs/>
          <w:iCs/>
          <w:color w:val="auto"/>
          <w:szCs w:val="24"/>
        </w:rPr>
        <w:t xml:space="preserve">ngoài </w:t>
      </w:r>
      <w:r w:rsidRPr="00286CED">
        <w:rPr>
          <w:rFonts w:ascii="Times New Roman" w:hAnsi="Times New Roman"/>
          <w:bCs/>
          <w:iCs/>
          <w:color w:val="auto"/>
          <w:szCs w:val="24"/>
        </w:rPr>
        <w:t>công ty.</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 xml:space="preserve">Không được </w:t>
      </w:r>
      <w:r w:rsidR="00592A7E" w:rsidRPr="00286CED">
        <w:rPr>
          <w:rFonts w:ascii="Times New Roman" w:hAnsi="Times New Roman"/>
          <w:bCs/>
          <w:iCs/>
          <w:color w:val="auto"/>
          <w:szCs w:val="24"/>
        </w:rPr>
        <w:t>chấm công</w:t>
      </w:r>
      <w:r w:rsidRPr="00286CED">
        <w:rPr>
          <w:rFonts w:ascii="Times New Roman" w:hAnsi="Times New Roman"/>
          <w:bCs/>
          <w:iCs/>
          <w:color w:val="auto"/>
          <w:szCs w:val="24"/>
        </w:rPr>
        <w:t xml:space="preserve"> hộ cho các đồng nghiệp khác. Phải </w:t>
      </w:r>
      <w:r w:rsidR="00592A7E" w:rsidRPr="00286CED">
        <w:rPr>
          <w:rFonts w:ascii="Times New Roman" w:hAnsi="Times New Roman"/>
          <w:bCs/>
          <w:iCs/>
          <w:color w:val="auto"/>
          <w:szCs w:val="24"/>
        </w:rPr>
        <w:t>chấm công</w:t>
      </w:r>
      <w:r w:rsidRPr="00286CED">
        <w:rPr>
          <w:rFonts w:ascii="Times New Roman" w:hAnsi="Times New Roman"/>
          <w:bCs/>
          <w:iCs/>
          <w:color w:val="auto"/>
          <w:szCs w:val="24"/>
        </w:rPr>
        <w:t xml:space="preserve"> khi ra vào làm việc tại </w:t>
      </w:r>
      <w:r w:rsidR="00592A7E" w:rsidRPr="00286CED">
        <w:rPr>
          <w:rFonts w:ascii="Times New Roman" w:hAnsi="Times New Roman"/>
          <w:bCs/>
          <w:iCs/>
          <w:color w:val="auto"/>
          <w:szCs w:val="24"/>
        </w:rPr>
        <w:t>nơi làm việc</w:t>
      </w:r>
      <w:r w:rsidRPr="00286CED">
        <w:rPr>
          <w:rFonts w:ascii="Times New Roman" w:hAnsi="Times New Roman"/>
          <w:bCs/>
          <w:iCs/>
          <w:color w:val="auto"/>
          <w:szCs w:val="24"/>
        </w:rPr>
        <w:t>.</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 xml:space="preserve">Không mang </w:t>
      </w:r>
      <w:r w:rsidR="00592A7E" w:rsidRPr="00286CED">
        <w:rPr>
          <w:rFonts w:ascii="Times New Roman" w:hAnsi="Times New Roman"/>
          <w:bCs/>
          <w:iCs/>
          <w:color w:val="auto"/>
          <w:szCs w:val="24"/>
        </w:rPr>
        <w:t xml:space="preserve">nguyên vật liệu </w:t>
      </w:r>
      <w:r w:rsidRPr="00286CED">
        <w:rPr>
          <w:rFonts w:ascii="Times New Roman" w:hAnsi="Times New Roman"/>
          <w:bCs/>
          <w:iCs/>
          <w:color w:val="auto"/>
          <w:szCs w:val="24"/>
        </w:rPr>
        <w:t xml:space="preserve">hay bất cứ tài sản nào khác ra khỏi </w:t>
      </w:r>
      <w:r w:rsidR="00592A7E" w:rsidRPr="00286CED">
        <w:rPr>
          <w:rFonts w:ascii="Times New Roman" w:hAnsi="Times New Roman"/>
          <w:bCs/>
          <w:iCs/>
          <w:color w:val="auto"/>
          <w:szCs w:val="24"/>
        </w:rPr>
        <w:t>nơi làm việc khi chưa có chứng từ xác nhận</w:t>
      </w:r>
      <w:r w:rsidRPr="00286CED">
        <w:rPr>
          <w:rFonts w:ascii="Times New Roman" w:hAnsi="Times New Roman"/>
          <w:bCs/>
          <w:iCs/>
          <w:color w:val="auto"/>
          <w:szCs w:val="24"/>
        </w:rPr>
        <w:t>.</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Không đi muộn về sớm, không vắng mặt mà chưa được sự đồng ý chấp nhận của cấp quản lý. Không nghỉ không phép 5 ngày cộng dồn trong tháng hoặc 20 ngày cộng dồn trong 1 năm.</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 xml:space="preserve">Trong giờ làm việc không tự ý bỏ vị trí làm việc, luôn túc trực thường xưyên tại </w:t>
      </w:r>
      <w:proofErr w:type="gramStart"/>
      <w:r w:rsidRPr="00286CED">
        <w:rPr>
          <w:rFonts w:ascii="Times New Roman" w:hAnsi="Times New Roman"/>
          <w:bCs/>
          <w:iCs/>
          <w:color w:val="auto"/>
          <w:szCs w:val="24"/>
        </w:rPr>
        <w:t>vi</w:t>
      </w:r>
      <w:proofErr w:type="gramEnd"/>
      <w:r w:rsidRPr="00286CED">
        <w:rPr>
          <w:rFonts w:ascii="Times New Roman" w:hAnsi="Times New Roman"/>
          <w:bCs/>
          <w:iCs/>
          <w:color w:val="auto"/>
          <w:szCs w:val="24"/>
        </w:rPr>
        <w:t xml:space="preserve"> trí phân công và cố gắng hoàn thành nhiệm vụ được giao.</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 xml:space="preserve">Không mang vũ khí, hóa chất độc hại, chất dễ cháy vào </w:t>
      </w:r>
      <w:r w:rsidR="00592A7E" w:rsidRPr="00286CED">
        <w:rPr>
          <w:rFonts w:ascii="Times New Roman" w:hAnsi="Times New Roman"/>
          <w:bCs/>
          <w:iCs/>
          <w:color w:val="auto"/>
          <w:szCs w:val="24"/>
        </w:rPr>
        <w:t>nơi làm việc</w:t>
      </w:r>
      <w:r w:rsidRPr="00286CED">
        <w:rPr>
          <w:rFonts w:ascii="Times New Roman" w:hAnsi="Times New Roman"/>
          <w:bCs/>
          <w:iCs/>
          <w:color w:val="auto"/>
          <w:szCs w:val="24"/>
        </w:rPr>
        <w:t>.</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Trong thời gian 1</w:t>
      </w:r>
      <w:r w:rsidR="00A52B8F" w:rsidRPr="00286CED">
        <w:rPr>
          <w:rFonts w:ascii="Times New Roman" w:hAnsi="Times New Roman"/>
          <w:bCs/>
          <w:iCs/>
          <w:color w:val="auto"/>
          <w:szCs w:val="24"/>
        </w:rPr>
        <w:t xml:space="preserve"> </w:t>
      </w:r>
      <w:r w:rsidRPr="00286CED">
        <w:rPr>
          <w:rFonts w:ascii="Times New Roman" w:hAnsi="Times New Roman"/>
          <w:bCs/>
          <w:iCs/>
          <w:color w:val="auto"/>
          <w:szCs w:val="24"/>
        </w:rPr>
        <w:t>tuần học việc tại công ty (tính từ ngày nhận việc), nếu tôi xin nghỉ hoặc tự ý bỏ việc thì sẽ không được tính công, trả lương.</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 xml:space="preserve">Trong thời gian làm việc tại </w:t>
      </w:r>
      <w:r w:rsidR="00592A7E" w:rsidRPr="00286CED">
        <w:rPr>
          <w:rFonts w:ascii="Times New Roman" w:hAnsi="Times New Roman"/>
          <w:bCs/>
          <w:iCs/>
          <w:color w:val="auto"/>
          <w:szCs w:val="24"/>
        </w:rPr>
        <w:t>nơi làm việc</w:t>
      </w:r>
      <w:r w:rsidRPr="00286CED">
        <w:rPr>
          <w:rFonts w:ascii="Times New Roman" w:hAnsi="Times New Roman"/>
          <w:bCs/>
          <w:iCs/>
          <w:color w:val="auto"/>
          <w:szCs w:val="24"/>
        </w:rPr>
        <w:t xml:space="preserve"> phải mặc đồng phục, đội nón, mang thẻ tê</w:t>
      </w:r>
      <w:r w:rsidR="00592A7E" w:rsidRPr="00286CED">
        <w:rPr>
          <w:rFonts w:ascii="Times New Roman" w:hAnsi="Times New Roman"/>
          <w:bCs/>
          <w:iCs/>
          <w:color w:val="auto"/>
          <w:szCs w:val="24"/>
        </w:rPr>
        <w:t>n</w:t>
      </w:r>
      <w:r w:rsidRPr="00286CED">
        <w:rPr>
          <w:rFonts w:ascii="Times New Roman" w:hAnsi="Times New Roman"/>
          <w:bCs/>
          <w:iCs/>
          <w:color w:val="auto"/>
          <w:szCs w:val="24"/>
        </w:rPr>
        <w:t xml:space="preserve">, cắt ngắn móng </w:t>
      </w:r>
      <w:proofErr w:type="gramStart"/>
      <w:r w:rsidRPr="00286CED">
        <w:rPr>
          <w:rFonts w:ascii="Times New Roman" w:hAnsi="Times New Roman"/>
          <w:bCs/>
          <w:iCs/>
          <w:color w:val="auto"/>
          <w:szCs w:val="24"/>
        </w:rPr>
        <w:t>tay</w:t>
      </w:r>
      <w:proofErr w:type="gramEnd"/>
      <w:r w:rsidRPr="00286CED">
        <w:rPr>
          <w:rFonts w:ascii="Times New Roman" w:hAnsi="Times New Roman"/>
          <w:bCs/>
          <w:iCs/>
          <w:color w:val="auto"/>
          <w:szCs w:val="24"/>
        </w:rPr>
        <w:t xml:space="preserve"> không đeo nữ trang</w:t>
      </w:r>
      <w:r w:rsidR="00592A7E" w:rsidRPr="00286CED">
        <w:rPr>
          <w:rFonts w:ascii="Times New Roman" w:hAnsi="Times New Roman"/>
          <w:bCs/>
          <w:iCs/>
          <w:color w:val="auto"/>
          <w:szCs w:val="24"/>
        </w:rPr>
        <w:t xml:space="preserve"> cản trở công việc</w:t>
      </w:r>
      <w:r w:rsidRPr="00286CED">
        <w:rPr>
          <w:rFonts w:ascii="Times New Roman" w:hAnsi="Times New Roman"/>
          <w:bCs/>
          <w:iCs/>
          <w:color w:val="auto"/>
          <w:szCs w:val="24"/>
        </w:rPr>
        <w:t>.</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 xml:space="preserve">Nếu công ty xét thấy thời gian thử việc không đạt yêu cầu thì sẽ thông báo cho thôi việc bất kỳ lúc nào hoặc nếu hết hạn thử việc nhưng do tình hình thay đổi, tạm thời chưa tuyển dụng chính thức, </w:t>
      </w:r>
      <w:proofErr w:type="gramStart"/>
      <w:r w:rsidRPr="00286CED">
        <w:rPr>
          <w:rFonts w:ascii="Times New Roman" w:hAnsi="Times New Roman"/>
          <w:bCs/>
          <w:iCs/>
          <w:color w:val="auto"/>
          <w:szCs w:val="24"/>
        </w:rPr>
        <w:t>sẽ</w:t>
      </w:r>
      <w:proofErr w:type="gramEnd"/>
      <w:r w:rsidRPr="00286CED">
        <w:rPr>
          <w:rFonts w:ascii="Times New Roman" w:hAnsi="Times New Roman"/>
          <w:bCs/>
          <w:iCs/>
          <w:color w:val="auto"/>
          <w:szCs w:val="24"/>
        </w:rPr>
        <w:t xml:space="preserve"> tình nguyện nghỉ việc mà không đòi hỏi bất cứ khỏan phụ cấp nào.</w:t>
      </w:r>
    </w:p>
    <w:p w:rsidR="00C0454D" w:rsidRPr="00286CED" w:rsidRDefault="00C0454D" w:rsidP="00286CED">
      <w:pPr>
        <w:pStyle w:val="ListParagraph"/>
        <w:numPr>
          <w:ilvl w:val="0"/>
          <w:numId w:val="22"/>
        </w:numPr>
        <w:spacing w:before="120" w:after="120"/>
        <w:ind w:left="425" w:hanging="425"/>
        <w:rPr>
          <w:rFonts w:ascii="Times New Roman" w:hAnsi="Times New Roman"/>
          <w:color w:val="auto"/>
          <w:szCs w:val="24"/>
        </w:rPr>
      </w:pPr>
      <w:r w:rsidRPr="00286CED">
        <w:rPr>
          <w:rFonts w:ascii="Times New Roman" w:hAnsi="Times New Roman"/>
          <w:bCs/>
          <w:iCs/>
          <w:color w:val="auto"/>
          <w:szCs w:val="24"/>
        </w:rPr>
        <w:t>Sau khi hết hạn thử việc được công ty chính thức tuyển dụng, nếu chưa thể đáp ứng kịp yêu cầu nghiệp vụ đòi hỏi, sẽ chấp hành vô điều kiện việc chuyển công tác hoặc thôi việc.</w:t>
      </w:r>
    </w:p>
    <w:p w:rsidR="00592A7E" w:rsidRPr="00286CED" w:rsidRDefault="00C0454D" w:rsidP="00286CED">
      <w:pPr>
        <w:pStyle w:val="ListParagraph"/>
        <w:numPr>
          <w:ilvl w:val="0"/>
          <w:numId w:val="22"/>
        </w:numPr>
        <w:spacing w:before="120" w:after="120"/>
        <w:ind w:left="425" w:hanging="425"/>
        <w:rPr>
          <w:rFonts w:ascii="Times New Roman" w:hAnsi="Times New Roman"/>
          <w:bCs/>
          <w:iCs/>
          <w:color w:val="auto"/>
          <w:szCs w:val="24"/>
        </w:rPr>
      </w:pPr>
      <w:r w:rsidRPr="00286CED">
        <w:rPr>
          <w:rFonts w:ascii="Times New Roman" w:hAnsi="Times New Roman"/>
          <w:bCs/>
          <w:iCs/>
          <w:color w:val="auto"/>
          <w:szCs w:val="24"/>
        </w:rPr>
        <w:t>Sẽ bị buộc thôi việc nếu tiết lô bí mậ</w:t>
      </w:r>
      <w:r w:rsidR="00592A7E" w:rsidRPr="00286CED">
        <w:rPr>
          <w:rFonts w:ascii="Times New Roman" w:hAnsi="Times New Roman"/>
          <w:bCs/>
          <w:iCs/>
          <w:color w:val="auto"/>
          <w:szCs w:val="24"/>
        </w:rPr>
        <w:t>t</w:t>
      </w:r>
      <w:r w:rsidRPr="00286CED">
        <w:rPr>
          <w:rFonts w:ascii="Times New Roman" w:hAnsi="Times New Roman"/>
          <w:bCs/>
          <w:iCs/>
          <w:color w:val="auto"/>
          <w:szCs w:val="24"/>
        </w:rPr>
        <w:t xml:space="preserve"> kinh doanh và nội bộ của nơi mình đang làm việc dưới bất kỳ hình thức nào.</w:t>
      </w:r>
    </w:p>
    <w:p w:rsidR="00C66D01" w:rsidRPr="00286CED" w:rsidRDefault="00C0454D" w:rsidP="00286CED">
      <w:pPr>
        <w:pStyle w:val="ListParagraph"/>
        <w:numPr>
          <w:ilvl w:val="0"/>
          <w:numId w:val="22"/>
        </w:numPr>
        <w:spacing w:before="120" w:after="120"/>
        <w:ind w:left="425" w:hanging="425"/>
        <w:rPr>
          <w:rFonts w:ascii="Times New Roman" w:hAnsi="Times New Roman"/>
          <w:bCs/>
          <w:iCs/>
          <w:color w:val="auto"/>
          <w:szCs w:val="24"/>
        </w:rPr>
      </w:pPr>
      <w:r w:rsidRPr="00286CED">
        <w:rPr>
          <w:rFonts w:ascii="Times New Roman" w:hAnsi="Times New Roman"/>
          <w:bCs/>
          <w:iCs/>
          <w:color w:val="auto"/>
          <w:szCs w:val="24"/>
        </w:rPr>
        <w:t>Tuyệt đối trung thực và nhiệt tình với công việc được giao. Không gây thiệt hại ảnh hưởng đế</w:t>
      </w:r>
      <w:r w:rsidR="00A515EF" w:rsidRPr="00286CED">
        <w:rPr>
          <w:rFonts w:ascii="Times New Roman" w:hAnsi="Times New Roman"/>
          <w:bCs/>
          <w:iCs/>
          <w:color w:val="auto"/>
          <w:szCs w:val="24"/>
        </w:rPr>
        <w:t>n</w:t>
      </w:r>
      <w:r w:rsidRPr="00286CED">
        <w:rPr>
          <w:rFonts w:ascii="Times New Roman" w:hAnsi="Times New Roman"/>
          <w:bCs/>
          <w:iCs/>
          <w:color w:val="auto"/>
          <w:szCs w:val="24"/>
        </w:rPr>
        <w:t xml:space="preserve"> kinh doanh và uy tín của công ty.</w:t>
      </w:r>
    </w:p>
    <w:p w:rsidR="00C66D01" w:rsidRPr="00286CED" w:rsidRDefault="00C0454D" w:rsidP="00286CED">
      <w:pPr>
        <w:pStyle w:val="ListParagraph"/>
        <w:numPr>
          <w:ilvl w:val="0"/>
          <w:numId w:val="22"/>
        </w:numPr>
        <w:spacing w:before="120" w:after="120"/>
        <w:ind w:left="425" w:hanging="425"/>
        <w:rPr>
          <w:rFonts w:ascii="Times New Roman" w:hAnsi="Times New Roman"/>
          <w:bCs/>
          <w:iCs/>
          <w:color w:val="auto"/>
          <w:szCs w:val="24"/>
        </w:rPr>
      </w:pPr>
      <w:r w:rsidRPr="00286CED">
        <w:rPr>
          <w:rFonts w:ascii="Times New Roman" w:hAnsi="Times New Roman"/>
          <w:bCs/>
          <w:iCs/>
          <w:color w:val="auto"/>
          <w:szCs w:val="24"/>
        </w:rPr>
        <w:t xml:space="preserve">Công ty hòan tòan không </w:t>
      </w:r>
      <w:proofErr w:type="gramStart"/>
      <w:r w:rsidRPr="00286CED">
        <w:rPr>
          <w:rFonts w:ascii="Times New Roman" w:hAnsi="Times New Roman"/>
          <w:bCs/>
          <w:iCs/>
          <w:color w:val="auto"/>
          <w:szCs w:val="24"/>
        </w:rPr>
        <w:t>thu</w:t>
      </w:r>
      <w:proofErr w:type="gramEnd"/>
      <w:r w:rsidRPr="00286CED">
        <w:rPr>
          <w:rFonts w:ascii="Times New Roman" w:hAnsi="Times New Roman"/>
          <w:bCs/>
          <w:iCs/>
          <w:color w:val="auto"/>
          <w:szCs w:val="24"/>
        </w:rPr>
        <w:t xml:space="preserve"> bất kỳ khỏan lệ phí nào từ ứng viên. Nếu có trường hợp nào xảy ra vui lòng báo về phòng Quản lý Nguồn Nhân lực để được xử lý.</w:t>
      </w:r>
    </w:p>
    <w:p w:rsidR="00C66D01" w:rsidRPr="00286CED" w:rsidRDefault="00C0454D" w:rsidP="00286CED">
      <w:pPr>
        <w:pStyle w:val="ListParagraph"/>
        <w:numPr>
          <w:ilvl w:val="0"/>
          <w:numId w:val="22"/>
        </w:numPr>
        <w:spacing w:before="120" w:after="120"/>
        <w:ind w:left="425" w:hanging="425"/>
        <w:rPr>
          <w:rFonts w:ascii="Times New Roman" w:hAnsi="Times New Roman"/>
          <w:bCs/>
          <w:iCs/>
          <w:color w:val="auto"/>
          <w:szCs w:val="24"/>
        </w:rPr>
      </w:pPr>
      <w:r w:rsidRPr="00286CED">
        <w:rPr>
          <w:rFonts w:ascii="Times New Roman" w:hAnsi="Times New Roman"/>
          <w:bCs/>
          <w:iCs/>
          <w:color w:val="auto"/>
          <w:szCs w:val="24"/>
        </w:rPr>
        <w:t xml:space="preserve">Trong thời gian làm việc, nếu tôi không hòan thành nhiệm vụ được giao hoặc </w:t>
      </w:r>
      <w:proofErr w:type="gramStart"/>
      <w:r w:rsidRPr="00286CED">
        <w:rPr>
          <w:rFonts w:ascii="Times New Roman" w:hAnsi="Times New Roman"/>
          <w:bCs/>
          <w:iCs/>
          <w:color w:val="auto"/>
          <w:szCs w:val="24"/>
        </w:rPr>
        <w:t>vi</w:t>
      </w:r>
      <w:proofErr w:type="gramEnd"/>
      <w:r w:rsidRPr="00286CED">
        <w:rPr>
          <w:rFonts w:ascii="Times New Roman" w:hAnsi="Times New Roman"/>
          <w:bCs/>
          <w:iCs/>
          <w:color w:val="auto"/>
          <w:szCs w:val="24"/>
        </w:rPr>
        <w:t xml:space="preserve"> phạm các qui định trên gây </w:t>
      </w:r>
      <w:bookmarkStart w:id="0" w:name="_GoBack"/>
      <w:bookmarkEnd w:id="0"/>
      <w:r w:rsidRPr="00286CED">
        <w:rPr>
          <w:rFonts w:ascii="Times New Roman" w:hAnsi="Times New Roman"/>
          <w:bCs/>
          <w:iCs/>
          <w:color w:val="auto"/>
          <w:szCs w:val="24"/>
        </w:rPr>
        <w:t>thiệt hại cho công ty thì tùy theo mức độ vi phạm nặng nhẹ tôi sẽ bị kỷ luật từ cảnh cáo đến buộc thôi việc và bồi hòan thiệt hại (nếu có).</w:t>
      </w:r>
    </w:p>
    <w:p w:rsidR="001B7DFD" w:rsidRPr="001B7DFD" w:rsidRDefault="001B7DFD" w:rsidP="001B7DFD">
      <w:pPr>
        <w:tabs>
          <w:tab w:val="center" w:pos="7797"/>
        </w:tabs>
        <w:jc w:val="both"/>
        <w:rPr>
          <w:rFonts w:ascii="Times New Roman" w:hAnsi="Times New Roman"/>
          <w:i/>
          <w:color w:val="auto"/>
          <w:szCs w:val="24"/>
        </w:rPr>
      </w:pPr>
      <w:r>
        <w:rPr>
          <w:rFonts w:ascii="Times New Roman" w:hAnsi="Times New Roman"/>
          <w:i/>
          <w:color w:val="auto"/>
          <w:szCs w:val="24"/>
        </w:rPr>
        <w:tab/>
      </w:r>
      <w:r w:rsidRPr="001B7DFD">
        <w:rPr>
          <w:rFonts w:ascii="Times New Roman" w:hAnsi="Times New Roman"/>
          <w:i/>
          <w:color w:val="auto"/>
          <w:szCs w:val="24"/>
        </w:rPr>
        <w:t>Tp.Hồ Chí Minh, ngày    tháng    năm 2018.</w:t>
      </w:r>
    </w:p>
    <w:p w:rsidR="00C0454D" w:rsidRPr="001B7DFD" w:rsidRDefault="001B7DFD" w:rsidP="001B7DFD">
      <w:pPr>
        <w:tabs>
          <w:tab w:val="center" w:pos="7797"/>
        </w:tabs>
        <w:jc w:val="both"/>
        <w:rPr>
          <w:rFonts w:ascii="Times New Roman" w:hAnsi="Times New Roman"/>
          <w:b/>
          <w:i/>
          <w:color w:val="auto"/>
          <w:szCs w:val="24"/>
        </w:rPr>
      </w:pPr>
      <w:r w:rsidRPr="001B7DFD">
        <w:rPr>
          <w:rFonts w:ascii="Times New Roman" w:hAnsi="Times New Roman"/>
          <w:b/>
          <w:i/>
          <w:color w:val="auto"/>
          <w:szCs w:val="24"/>
        </w:rPr>
        <w:tab/>
      </w:r>
      <w:r w:rsidR="004B4161" w:rsidRPr="001B7DFD">
        <w:rPr>
          <w:rFonts w:ascii="Times New Roman" w:hAnsi="Times New Roman"/>
          <w:b/>
          <w:i/>
          <w:color w:val="auto"/>
          <w:szCs w:val="24"/>
        </w:rPr>
        <w:t xml:space="preserve"> </w:t>
      </w:r>
      <w:r w:rsidR="00C0454D" w:rsidRPr="001B7DFD">
        <w:rPr>
          <w:rFonts w:ascii="Times New Roman" w:hAnsi="Times New Roman"/>
          <w:b/>
          <w:i/>
          <w:color w:val="auto"/>
          <w:szCs w:val="24"/>
        </w:rPr>
        <w:t>NGƯỜI CAM KÊ</w:t>
      </w:r>
      <w:r w:rsidR="00A515EF" w:rsidRPr="001B7DFD">
        <w:rPr>
          <w:rFonts w:ascii="Times New Roman" w:hAnsi="Times New Roman"/>
          <w:b/>
          <w:i/>
          <w:color w:val="auto"/>
          <w:szCs w:val="24"/>
        </w:rPr>
        <w:t>T</w:t>
      </w:r>
    </w:p>
    <w:p w:rsidR="000B022B" w:rsidRPr="001B40A0" w:rsidRDefault="000B022B">
      <w:pPr>
        <w:spacing w:line="288" w:lineRule="auto"/>
        <w:rPr>
          <w:rFonts w:ascii="Times New Roman" w:hAnsi="Times New Roman"/>
          <w:szCs w:val="24"/>
        </w:rPr>
      </w:pPr>
    </w:p>
    <w:sectPr w:rsidR="000B022B" w:rsidRPr="001B40A0" w:rsidSect="001B40A0">
      <w:headerReference w:type="default" r:id="rId8"/>
      <w:footerReference w:type="default" r:id="rId9"/>
      <w:pgSz w:w="11905" w:h="16837"/>
      <w:pgMar w:top="567" w:right="567" w:bottom="567" w:left="567" w:header="91"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6F3" w:rsidRDefault="00E876F3">
      <w:r>
        <w:separator/>
      </w:r>
    </w:p>
  </w:endnote>
  <w:endnote w:type="continuationSeparator" w:id="0">
    <w:p w:rsidR="00E876F3" w:rsidRDefault="00E8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NI-Palatin">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89E" w:rsidRDefault="00D53093">
    <w:pPr>
      <w:pStyle w:val="Footer"/>
      <w:rPr>
        <w:rFonts w:ascii="Tahoma" w:hAnsi="Tahoma" w:cs="Tahoma"/>
        <w:sz w:val="20"/>
      </w:rPr>
    </w:pPr>
    <w:r>
      <w:rPr>
        <w:noProof/>
        <w:lang w:eastAsia="en-US"/>
      </w:rPr>
      <mc:AlternateContent>
        <mc:Choice Requires="wps">
          <w:drawing>
            <wp:anchor distT="0" distB="0" distL="114300" distR="114300" simplePos="0" relativeHeight="251657728" behindDoc="1" locked="0" layoutInCell="1" allowOverlap="1" wp14:anchorId="79DD1E06" wp14:editId="32D5BC29">
              <wp:simplePos x="0" y="0"/>
              <wp:positionH relativeFrom="column">
                <wp:posOffset>-15240</wp:posOffset>
              </wp:positionH>
              <wp:positionV relativeFrom="paragraph">
                <wp:posOffset>21590</wp:posOffset>
              </wp:positionV>
              <wp:extent cx="613410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41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7pt" to="48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" strokeweight=".26mm">
              <v:stroke joinstyle="miter"/>
              <o:lock v:ext="edit" shapetype="f"/>
            </v:line>
          </w:pict>
        </mc:Fallback>
      </mc:AlternateContent>
    </w:r>
    <w:r w:rsidR="00A7789E">
      <w:rPr>
        <w:rFonts w:ascii="Tahoma" w:hAnsi="Tahoma" w:cs="Tahoma"/>
        <w:sz w:val="20"/>
      </w:rPr>
      <w:t>PCL-BM-1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6F3" w:rsidRDefault="00E876F3">
      <w:r>
        <w:separator/>
      </w:r>
    </w:p>
  </w:footnote>
  <w:footnote w:type="continuationSeparator" w:id="0">
    <w:p w:rsidR="00E876F3" w:rsidRDefault="00E87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89E" w:rsidRDefault="00A7789E">
    <w:pPr>
      <w:pBdr>
        <w:bottom w:val="single" w:sz="4" w:space="1" w:color="000000"/>
      </w:pBdr>
      <w:tabs>
        <w:tab w:val="center" w:pos="3119"/>
        <w:tab w:val="right" w:pos="5954"/>
      </w:tabs>
      <w:ind w:right="-284"/>
    </w:pPr>
    <w:r>
      <w:rPr>
        <w:rFonts w:ascii="Tahoma" w:hAnsi="Tahoma" w:cs="Tahoma"/>
        <w:sz w:val="20"/>
      </w:rPr>
      <w:t xml:space="preserve">Số hiệu: </w:t>
    </w:r>
    <w:r>
      <w:rPr>
        <w:rFonts w:ascii="Tahoma" w:hAnsi="Tahoma" w:cs="Tahoma"/>
        <w:sz w:val="20"/>
      </w:rPr>
      <w:tab/>
      <w:t xml:space="preserve">Lần sửa đổi:             </w:t>
    </w:r>
    <w:r>
      <w:rPr>
        <w:rFonts w:ascii="Tahoma" w:hAnsi="Tahoma" w:cs="Tahoma"/>
        <w:sz w:val="20"/>
      </w:rPr>
      <w:tab/>
      <w:t xml:space="preserve">Ngày ban hành: </w:t>
    </w:r>
    <w:r>
      <w:rPr>
        <w:rFonts w:ascii="Tahoma" w:hAnsi="Tahoma" w:cs="Tahoma"/>
        <w:sz w:val="20"/>
      </w:rPr>
      <w:tab/>
    </w:r>
    <w:r>
      <w:rPr>
        <w:rFonts w:ascii="Tahoma" w:hAnsi="Tahoma" w:cs="Tahoma"/>
        <w:sz w:val="20"/>
      </w:rPr>
      <w:tab/>
    </w:r>
    <w:r>
      <w:rPr>
        <w:rFonts w:ascii="Tahoma" w:hAnsi="Tahoma" w:cs="Tahoma"/>
        <w:sz w:val="20"/>
      </w:rPr>
      <w:tab/>
      <w:t xml:space="preserve">Trang: </w:t>
    </w:r>
    <w:r>
      <w:rPr>
        <w:rFonts w:cs="Tahoma"/>
        <w:sz w:val="20"/>
      </w:rPr>
      <w:fldChar w:fldCharType="begin"/>
    </w:r>
    <w:r>
      <w:rPr>
        <w:rFonts w:cs="Tahoma"/>
        <w:sz w:val="20"/>
      </w:rPr>
      <w:instrText xml:space="preserve"> PAGE </w:instrText>
    </w:r>
    <w:r>
      <w:rPr>
        <w:rFonts w:cs="Tahoma"/>
        <w:sz w:val="20"/>
      </w:rPr>
      <w:fldChar w:fldCharType="separate"/>
    </w:r>
    <w:r w:rsidR="00286CED">
      <w:rPr>
        <w:rFonts w:cs="Tahoma"/>
        <w:noProof/>
        <w:sz w:val="20"/>
      </w:rPr>
      <w:t>2</w:t>
    </w:r>
    <w:r>
      <w:rPr>
        <w:rFonts w:cs="Tahoma"/>
        <w:sz w:val="20"/>
      </w:rPr>
      <w:fldChar w:fldCharType="end"/>
    </w:r>
    <w:r>
      <w:rPr>
        <w:rFonts w:ascii="Tahoma" w:hAnsi="Tahoma" w:cs="Tahoma"/>
        <w:sz w:val="20"/>
      </w:rPr>
      <w:t>/</w:t>
    </w:r>
    <w:r>
      <w:rPr>
        <w:rFonts w:cs="Tahoma"/>
        <w:sz w:val="20"/>
      </w:rPr>
      <w:fldChar w:fldCharType="begin"/>
    </w:r>
    <w:r>
      <w:rPr>
        <w:rFonts w:cs="Tahoma"/>
        <w:sz w:val="20"/>
      </w:rPr>
      <w:instrText xml:space="preserve"> NUMPAGES \*Arabic </w:instrText>
    </w:r>
    <w:r>
      <w:rPr>
        <w:rFonts w:cs="Tahoma"/>
        <w:sz w:val="20"/>
      </w:rPr>
      <w:fldChar w:fldCharType="separate"/>
    </w:r>
    <w:r w:rsidR="00286CED">
      <w:rPr>
        <w:rFonts w:cs="Tahoma"/>
        <w:noProof/>
        <w:sz w:val="20"/>
      </w:rPr>
      <w:t>2</w:t>
    </w:r>
    <w:r>
      <w:rPr>
        <w:rFonts w:cs="Tahoma"/>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360"/>
        </w:tabs>
        <w:ind w:left="340" w:hanging="340"/>
      </w:pPr>
      <w:rPr>
        <w:rFonts w:ascii="Wingdings" w:hAnsi="Wingdings" w:cs="Times New Roman"/>
      </w:rPr>
    </w:lvl>
  </w:abstractNum>
  <w:abstractNum w:abstractNumId="2">
    <w:nsid w:val="00000003"/>
    <w:multiLevelType w:val="singleLevel"/>
    <w:tmpl w:val="00000003"/>
    <w:name w:val="WW8Num2"/>
    <w:lvl w:ilvl="0">
      <w:start w:val="1"/>
      <w:numFmt w:val="bullet"/>
      <w:lvlText w:val=""/>
      <w:lvlJc w:val="left"/>
      <w:pPr>
        <w:tabs>
          <w:tab w:val="num" w:pos="360"/>
        </w:tabs>
        <w:ind w:left="340" w:hanging="340"/>
      </w:pPr>
      <w:rPr>
        <w:rFonts w:ascii="Wingdings" w:hAnsi="Wingdings" w:cs="Times New Roman"/>
      </w:rPr>
    </w:lvl>
  </w:abstractNum>
  <w:abstractNum w:abstractNumId="3">
    <w:nsid w:val="00000004"/>
    <w:multiLevelType w:val="singleLevel"/>
    <w:tmpl w:val="00000004"/>
    <w:name w:val="WW8Num3"/>
    <w:lvl w:ilvl="0">
      <w:start w:val="1"/>
      <w:numFmt w:val="bullet"/>
      <w:lvlText w:val=""/>
      <w:lvlJc w:val="left"/>
      <w:pPr>
        <w:tabs>
          <w:tab w:val="num" w:pos="360"/>
        </w:tabs>
        <w:ind w:left="340" w:hanging="340"/>
      </w:pPr>
      <w:rPr>
        <w:rFonts w:ascii="Wingdings" w:hAnsi="Wingdings" w:cs="Times New Roman"/>
      </w:rPr>
    </w:lvl>
  </w:abstractNum>
  <w:abstractNum w:abstractNumId="4">
    <w:nsid w:val="00000005"/>
    <w:multiLevelType w:val="singleLevel"/>
    <w:tmpl w:val="00000005"/>
    <w:name w:val="WW8Num4"/>
    <w:lvl w:ilvl="0">
      <w:start w:val="1"/>
      <w:numFmt w:val="bullet"/>
      <w:lvlText w:val=""/>
      <w:lvlJc w:val="left"/>
      <w:pPr>
        <w:tabs>
          <w:tab w:val="num" w:pos="360"/>
        </w:tabs>
        <w:ind w:left="340" w:hanging="340"/>
      </w:pPr>
      <w:rPr>
        <w:rFonts w:ascii="Wingdings" w:hAnsi="Wingdings" w:cs="Times New Roman"/>
      </w:rPr>
    </w:lvl>
  </w:abstractNum>
  <w:abstractNum w:abstractNumId="5">
    <w:nsid w:val="00000006"/>
    <w:multiLevelType w:val="singleLevel"/>
    <w:tmpl w:val="00000006"/>
    <w:name w:val="WW8Num5"/>
    <w:lvl w:ilvl="0">
      <w:start w:val="1"/>
      <w:numFmt w:val="bullet"/>
      <w:lvlText w:val=""/>
      <w:lvlJc w:val="left"/>
      <w:pPr>
        <w:tabs>
          <w:tab w:val="num" w:pos="360"/>
        </w:tabs>
        <w:ind w:left="340" w:hanging="340"/>
      </w:pPr>
      <w:rPr>
        <w:rFonts w:ascii="Wingdings" w:hAnsi="Wingdings" w:cs="Times New Roman"/>
      </w:rPr>
    </w:lvl>
  </w:abstractNum>
  <w:abstractNum w:abstractNumId="6">
    <w:nsid w:val="00000007"/>
    <w:multiLevelType w:val="singleLevel"/>
    <w:tmpl w:val="00000007"/>
    <w:name w:val="WW8Num6"/>
    <w:lvl w:ilvl="0">
      <w:start w:val="1"/>
      <w:numFmt w:val="bullet"/>
      <w:lvlText w:val=""/>
      <w:lvlJc w:val="left"/>
      <w:pPr>
        <w:tabs>
          <w:tab w:val="num" w:pos="360"/>
        </w:tabs>
        <w:ind w:left="340" w:hanging="340"/>
      </w:pPr>
      <w:rPr>
        <w:rFonts w:ascii="Wingdings" w:hAnsi="Wingdings" w:cs="Times New Roman"/>
      </w:rPr>
    </w:lvl>
  </w:abstractNum>
  <w:abstractNum w:abstractNumId="7">
    <w:nsid w:val="00000008"/>
    <w:multiLevelType w:val="singleLevel"/>
    <w:tmpl w:val="00000008"/>
    <w:name w:val="WW8Num7"/>
    <w:lvl w:ilvl="0">
      <w:start w:val="1"/>
      <w:numFmt w:val="bullet"/>
      <w:lvlText w:val=""/>
      <w:lvlJc w:val="left"/>
      <w:pPr>
        <w:tabs>
          <w:tab w:val="num" w:pos="360"/>
        </w:tabs>
        <w:ind w:left="340" w:hanging="340"/>
      </w:pPr>
      <w:rPr>
        <w:rFonts w:ascii="Wingdings" w:hAnsi="Wingdings" w:cs="Times New Roman"/>
      </w:rPr>
    </w:lvl>
  </w:abstractNum>
  <w:abstractNum w:abstractNumId="8">
    <w:nsid w:val="00000009"/>
    <w:multiLevelType w:val="singleLevel"/>
    <w:tmpl w:val="00000009"/>
    <w:name w:val="WW8Num8"/>
    <w:lvl w:ilvl="0">
      <w:start w:val="1"/>
      <w:numFmt w:val="bullet"/>
      <w:lvlText w:val=""/>
      <w:lvlJc w:val="left"/>
      <w:pPr>
        <w:tabs>
          <w:tab w:val="num" w:pos="360"/>
        </w:tabs>
        <w:ind w:left="340" w:hanging="340"/>
      </w:pPr>
      <w:rPr>
        <w:rFonts w:ascii="Wingdings" w:hAnsi="Wingdings" w:cs="Times New Roman"/>
      </w:rPr>
    </w:lvl>
  </w:abstractNum>
  <w:abstractNum w:abstractNumId="9">
    <w:nsid w:val="0000000A"/>
    <w:multiLevelType w:val="singleLevel"/>
    <w:tmpl w:val="0000000A"/>
    <w:name w:val="WW8Num9"/>
    <w:lvl w:ilvl="0">
      <w:start w:val="1"/>
      <w:numFmt w:val="bullet"/>
      <w:lvlText w:val=""/>
      <w:lvlJc w:val="left"/>
      <w:pPr>
        <w:tabs>
          <w:tab w:val="num" w:pos="360"/>
        </w:tabs>
        <w:ind w:left="340" w:hanging="340"/>
      </w:pPr>
      <w:rPr>
        <w:rFonts w:ascii="Wingdings" w:hAnsi="Wingdings" w:cs="Times New Roman"/>
      </w:rPr>
    </w:lvl>
  </w:abstractNum>
  <w:abstractNum w:abstractNumId="10">
    <w:nsid w:val="0000000B"/>
    <w:multiLevelType w:val="singleLevel"/>
    <w:tmpl w:val="0000000B"/>
    <w:name w:val="WW8Num11"/>
    <w:lvl w:ilvl="0">
      <w:start w:val="1"/>
      <w:numFmt w:val="bullet"/>
      <w:lvlText w:val=""/>
      <w:lvlJc w:val="left"/>
      <w:pPr>
        <w:tabs>
          <w:tab w:val="num" w:pos="360"/>
        </w:tabs>
        <w:ind w:left="340" w:hanging="340"/>
      </w:pPr>
      <w:rPr>
        <w:rFonts w:ascii="Wingdings" w:hAnsi="Wingdings" w:cs="Times New Roman"/>
      </w:rPr>
    </w:lvl>
  </w:abstractNum>
  <w:abstractNum w:abstractNumId="11">
    <w:nsid w:val="0000000C"/>
    <w:multiLevelType w:val="singleLevel"/>
    <w:tmpl w:val="0000000C"/>
    <w:name w:val="WW8Num12"/>
    <w:lvl w:ilvl="0">
      <w:start w:val="1"/>
      <w:numFmt w:val="bullet"/>
      <w:lvlText w:val=""/>
      <w:lvlJc w:val="left"/>
      <w:pPr>
        <w:tabs>
          <w:tab w:val="num" w:pos="360"/>
        </w:tabs>
        <w:ind w:left="340" w:hanging="340"/>
      </w:pPr>
      <w:rPr>
        <w:rFonts w:ascii="Wingdings" w:hAnsi="Wingdings" w:cs="Times New Roman"/>
      </w:rPr>
    </w:lvl>
  </w:abstractNum>
  <w:abstractNum w:abstractNumId="12">
    <w:nsid w:val="0000000D"/>
    <w:multiLevelType w:val="singleLevel"/>
    <w:tmpl w:val="0000000D"/>
    <w:name w:val="WW8Num13"/>
    <w:lvl w:ilvl="0">
      <w:start w:val="1"/>
      <w:numFmt w:val="bullet"/>
      <w:lvlText w:val=""/>
      <w:lvlJc w:val="left"/>
      <w:pPr>
        <w:tabs>
          <w:tab w:val="num" w:pos="360"/>
        </w:tabs>
        <w:ind w:left="340" w:hanging="340"/>
      </w:pPr>
      <w:rPr>
        <w:rFonts w:ascii="Wingdings" w:hAnsi="Wingdings" w:cs="Times New Roman"/>
      </w:rPr>
    </w:lvl>
  </w:abstractNum>
  <w:abstractNum w:abstractNumId="13">
    <w:nsid w:val="0000000E"/>
    <w:multiLevelType w:val="singleLevel"/>
    <w:tmpl w:val="0000000E"/>
    <w:name w:val="WW8Num15"/>
    <w:lvl w:ilvl="0">
      <w:start w:val="1"/>
      <w:numFmt w:val="bullet"/>
      <w:lvlText w:val=""/>
      <w:lvlJc w:val="left"/>
      <w:pPr>
        <w:tabs>
          <w:tab w:val="num" w:pos="360"/>
        </w:tabs>
        <w:ind w:left="340" w:hanging="340"/>
      </w:pPr>
      <w:rPr>
        <w:rFonts w:ascii="Wingdings" w:hAnsi="Wingdings" w:cs="Times New Roman"/>
      </w:rPr>
    </w:lvl>
  </w:abstractNum>
  <w:abstractNum w:abstractNumId="14">
    <w:nsid w:val="0000000F"/>
    <w:multiLevelType w:val="singleLevel"/>
    <w:tmpl w:val="0000000F"/>
    <w:name w:val="WW8Num16"/>
    <w:lvl w:ilvl="0">
      <w:start w:val="1"/>
      <w:numFmt w:val="bullet"/>
      <w:lvlText w:val=""/>
      <w:lvlJc w:val="left"/>
      <w:pPr>
        <w:tabs>
          <w:tab w:val="num" w:pos="360"/>
        </w:tabs>
        <w:ind w:left="340" w:hanging="340"/>
      </w:pPr>
      <w:rPr>
        <w:rFonts w:ascii="Wingdings" w:hAnsi="Wingdings" w:cs="Times New Roman"/>
      </w:rPr>
    </w:lvl>
  </w:abstractNum>
  <w:abstractNum w:abstractNumId="15">
    <w:nsid w:val="00000010"/>
    <w:multiLevelType w:val="singleLevel"/>
    <w:tmpl w:val="00000010"/>
    <w:name w:val="WW8Num18"/>
    <w:lvl w:ilvl="0">
      <w:start w:val="1"/>
      <w:numFmt w:val="bullet"/>
      <w:lvlText w:val=""/>
      <w:lvlJc w:val="left"/>
      <w:pPr>
        <w:tabs>
          <w:tab w:val="num" w:pos="360"/>
        </w:tabs>
        <w:ind w:left="340" w:hanging="340"/>
      </w:pPr>
      <w:rPr>
        <w:rFonts w:ascii="Wingdings" w:hAnsi="Wingdings" w:cs="Times New Roman"/>
      </w:rPr>
    </w:lvl>
  </w:abstractNum>
  <w:abstractNum w:abstractNumId="16">
    <w:nsid w:val="00000011"/>
    <w:multiLevelType w:val="singleLevel"/>
    <w:tmpl w:val="00000011"/>
    <w:name w:val="WW8Num19"/>
    <w:lvl w:ilvl="0">
      <w:start w:val="1"/>
      <w:numFmt w:val="bullet"/>
      <w:lvlText w:val=""/>
      <w:lvlJc w:val="left"/>
      <w:pPr>
        <w:tabs>
          <w:tab w:val="num" w:pos="360"/>
        </w:tabs>
        <w:ind w:left="340" w:hanging="340"/>
      </w:pPr>
      <w:rPr>
        <w:rFonts w:ascii="Wingdings" w:hAnsi="Wingdings" w:cs="Times New Roman"/>
      </w:rPr>
    </w:lvl>
  </w:abstractNum>
  <w:abstractNum w:abstractNumId="17">
    <w:nsid w:val="00000012"/>
    <w:multiLevelType w:val="multilevel"/>
    <w:tmpl w:val="00000012"/>
    <w:name w:val="WW8Num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singleLevel"/>
    <w:tmpl w:val="00000013"/>
    <w:name w:val="WW8Num21"/>
    <w:lvl w:ilvl="0">
      <w:start w:val="1"/>
      <w:numFmt w:val="bullet"/>
      <w:lvlText w:val=""/>
      <w:lvlJc w:val="left"/>
      <w:pPr>
        <w:tabs>
          <w:tab w:val="num" w:pos="360"/>
        </w:tabs>
        <w:ind w:left="340" w:hanging="340"/>
      </w:pPr>
      <w:rPr>
        <w:rFonts w:ascii="Wingdings" w:hAnsi="Wingdings" w:cs="Times New Roman"/>
      </w:rPr>
    </w:lvl>
  </w:abstractNum>
  <w:abstractNum w:abstractNumId="19">
    <w:nsid w:val="00000014"/>
    <w:multiLevelType w:val="singleLevel"/>
    <w:tmpl w:val="00000014"/>
    <w:name w:val="WW8Num22"/>
    <w:lvl w:ilvl="0">
      <w:start w:val="1"/>
      <w:numFmt w:val="bullet"/>
      <w:lvlText w:val=""/>
      <w:lvlJc w:val="left"/>
      <w:pPr>
        <w:tabs>
          <w:tab w:val="num" w:pos="360"/>
        </w:tabs>
        <w:ind w:left="340" w:hanging="340"/>
      </w:pPr>
      <w:rPr>
        <w:rFonts w:ascii="Wingdings" w:hAnsi="Wingdings" w:cs="Times New Roman"/>
      </w:rPr>
    </w:lvl>
  </w:abstractNum>
  <w:abstractNum w:abstractNumId="20">
    <w:nsid w:val="00000015"/>
    <w:multiLevelType w:val="singleLevel"/>
    <w:tmpl w:val="00000015"/>
    <w:name w:val="WW8Num23"/>
    <w:lvl w:ilvl="0">
      <w:start w:val="1"/>
      <w:numFmt w:val="bullet"/>
      <w:lvlText w:val=""/>
      <w:lvlJc w:val="left"/>
      <w:pPr>
        <w:tabs>
          <w:tab w:val="num" w:pos="360"/>
        </w:tabs>
        <w:ind w:left="340" w:hanging="340"/>
      </w:pPr>
      <w:rPr>
        <w:rFonts w:ascii="Wingdings" w:hAnsi="Wingdings" w:cs="Times New Roman"/>
      </w:rPr>
    </w:lvl>
  </w:abstractNum>
  <w:abstractNum w:abstractNumId="21">
    <w:nsid w:val="301D1255"/>
    <w:multiLevelType w:val="hybridMultilevel"/>
    <w:tmpl w:val="077A54AA"/>
    <w:lvl w:ilvl="0" w:tplc="466AB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D25F71"/>
    <w:multiLevelType w:val="hybridMultilevel"/>
    <w:tmpl w:val="B4C09B52"/>
    <w:lvl w:ilvl="0" w:tplc="C2DA9690">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native"/>
    <w:query w:val="SELECT * FROM `Sheet1$` "/>
    <w:activeRecord w:val="-1"/>
    <w:odso>
      <w:table w:val=""/>
      <w:type w:val="database"/>
    </w:odso>
  </w:mailMerg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6F3"/>
    <w:rsid w:val="00006776"/>
    <w:rsid w:val="000414CF"/>
    <w:rsid w:val="0004255E"/>
    <w:rsid w:val="000701A1"/>
    <w:rsid w:val="00077E9C"/>
    <w:rsid w:val="00081BA4"/>
    <w:rsid w:val="000A06D9"/>
    <w:rsid w:val="000A51DA"/>
    <w:rsid w:val="000B022B"/>
    <w:rsid w:val="000E5509"/>
    <w:rsid w:val="000F5A3A"/>
    <w:rsid w:val="001202CE"/>
    <w:rsid w:val="00123599"/>
    <w:rsid w:val="00127818"/>
    <w:rsid w:val="00171EB9"/>
    <w:rsid w:val="001911DF"/>
    <w:rsid w:val="001B40A0"/>
    <w:rsid w:val="001B7DFD"/>
    <w:rsid w:val="001C17E2"/>
    <w:rsid w:val="002251B1"/>
    <w:rsid w:val="00264ACD"/>
    <w:rsid w:val="00286CED"/>
    <w:rsid w:val="002A0D8C"/>
    <w:rsid w:val="002B260E"/>
    <w:rsid w:val="003F15FE"/>
    <w:rsid w:val="0049589D"/>
    <w:rsid w:val="0049639A"/>
    <w:rsid w:val="004B377E"/>
    <w:rsid w:val="004B4161"/>
    <w:rsid w:val="004C0AF7"/>
    <w:rsid w:val="00537CCD"/>
    <w:rsid w:val="00556A33"/>
    <w:rsid w:val="00562F33"/>
    <w:rsid w:val="00592A7E"/>
    <w:rsid w:val="005A6629"/>
    <w:rsid w:val="005C0D0D"/>
    <w:rsid w:val="005C428A"/>
    <w:rsid w:val="00631133"/>
    <w:rsid w:val="0068102C"/>
    <w:rsid w:val="006A5690"/>
    <w:rsid w:val="006C7BBF"/>
    <w:rsid w:val="007378F3"/>
    <w:rsid w:val="007750F6"/>
    <w:rsid w:val="00790CCF"/>
    <w:rsid w:val="0079459B"/>
    <w:rsid w:val="008018D7"/>
    <w:rsid w:val="00804562"/>
    <w:rsid w:val="00806F9C"/>
    <w:rsid w:val="00857C58"/>
    <w:rsid w:val="00897908"/>
    <w:rsid w:val="008B0D3C"/>
    <w:rsid w:val="008D64A8"/>
    <w:rsid w:val="008E3812"/>
    <w:rsid w:val="00915F40"/>
    <w:rsid w:val="009619D4"/>
    <w:rsid w:val="0097593E"/>
    <w:rsid w:val="00984367"/>
    <w:rsid w:val="00A24661"/>
    <w:rsid w:val="00A515EF"/>
    <w:rsid w:val="00A528F5"/>
    <w:rsid w:val="00A52B8F"/>
    <w:rsid w:val="00A76B91"/>
    <w:rsid w:val="00A7789E"/>
    <w:rsid w:val="00A94084"/>
    <w:rsid w:val="00AC7115"/>
    <w:rsid w:val="00B27EA0"/>
    <w:rsid w:val="00C01D1D"/>
    <w:rsid w:val="00C0454D"/>
    <w:rsid w:val="00C15267"/>
    <w:rsid w:val="00C66D01"/>
    <w:rsid w:val="00CB15EF"/>
    <w:rsid w:val="00CC54CD"/>
    <w:rsid w:val="00D53093"/>
    <w:rsid w:val="00D65E4F"/>
    <w:rsid w:val="00D70381"/>
    <w:rsid w:val="00D70E55"/>
    <w:rsid w:val="00D86772"/>
    <w:rsid w:val="00DE6E11"/>
    <w:rsid w:val="00DE78ED"/>
    <w:rsid w:val="00DF552E"/>
    <w:rsid w:val="00E876F3"/>
    <w:rsid w:val="00EC222F"/>
    <w:rsid w:val="00EE6017"/>
    <w:rsid w:val="00F135E1"/>
    <w:rsid w:val="00FA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VNI-Times" w:hAnsi="VNI-Times"/>
      <w:color w:val="0000FF"/>
      <w:sz w:val="24"/>
      <w:lang w:eastAsia="ar-SA"/>
    </w:rPr>
  </w:style>
  <w:style w:type="paragraph" w:styleId="Heading1">
    <w:name w:val="heading 1"/>
    <w:basedOn w:val="Normal"/>
    <w:next w:val="Normal"/>
    <w:qFormat/>
    <w:pPr>
      <w:keepNext/>
      <w:tabs>
        <w:tab w:val="num" w:pos="432"/>
      </w:tabs>
      <w:ind w:left="432" w:hanging="432"/>
      <w:jc w:val="center"/>
      <w:outlineLvl w:val="0"/>
    </w:pPr>
    <w:rPr>
      <w:b/>
      <w:color w:val="auto"/>
    </w:rPr>
  </w:style>
  <w:style w:type="paragraph" w:styleId="Heading2">
    <w:name w:val="heading 2"/>
    <w:basedOn w:val="Normal"/>
    <w:next w:val="Normal"/>
    <w:qFormat/>
    <w:pPr>
      <w:keepNext/>
      <w:tabs>
        <w:tab w:val="num" w:pos="576"/>
      </w:tabs>
      <w:ind w:left="576" w:hanging="576"/>
      <w:jc w:val="center"/>
      <w:outlineLvl w:val="1"/>
    </w:pPr>
    <w:rPr>
      <w:b/>
      <w:color w:val="auto"/>
      <w:sz w:val="30"/>
    </w:rPr>
  </w:style>
  <w:style w:type="paragraph" w:styleId="Heading3">
    <w:name w:val="heading 3"/>
    <w:basedOn w:val="Normal"/>
    <w:next w:val="Normal"/>
    <w:qFormat/>
    <w:pPr>
      <w:keepNext/>
      <w:tabs>
        <w:tab w:val="num" w:pos="720"/>
      </w:tabs>
      <w:ind w:left="720" w:hanging="720"/>
      <w:jc w:val="center"/>
      <w:outlineLvl w:val="2"/>
    </w:pPr>
    <w:rPr>
      <w:b/>
      <w:sz w:val="12"/>
    </w:rPr>
  </w:style>
  <w:style w:type="paragraph" w:styleId="Heading4">
    <w:name w:val="heading 4"/>
    <w:basedOn w:val="Normal"/>
    <w:next w:val="Normal"/>
    <w:qFormat/>
    <w:pPr>
      <w:keepNext/>
      <w:tabs>
        <w:tab w:val="num" w:pos="864"/>
      </w:tabs>
      <w:ind w:left="2160"/>
      <w:jc w:val="both"/>
      <w:outlineLvl w:val="3"/>
    </w:pPr>
    <w:rPr>
      <w:b/>
      <w:sz w:val="22"/>
    </w:rPr>
  </w:style>
  <w:style w:type="paragraph" w:styleId="Heading5">
    <w:name w:val="heading 5"/>
    <w:basedOn w:val="Normal"/>
    <w:next w:val="Normal"/>
    <w:qFormat/>
    <w:pPr>
      <w:keepNext/>
      <w:tabs>
        <w:tab w:val="num" w:pos="1008"/>
      </w:tabs>
      <w:ind w:left="1080"/>
      <w:jc w:val="both"/>
      <w:outlineLvl w:val="4"/>
    </w:pPr>
    <w:rPr>
      <w:b/>
    </w:rPr>
  </w:style>
  <w:style w:type="paragraph" w:styleId="Heading6">
    <w:name w:val="heading 6"/>
    <w:basedOn w:val="Normal"/>
    <w:next w:val="Normal"/>
    <w:qFormat/>
    <w:pPr>
      <w:keepNext/>
      <w:tabs>
        <w:tab w:val="num" w:pos="1152"/>
      </w:tabs>
      <w:ind w:left="1080" w:firstLine="360"/>
      <w:jc w:val="center"/>
      <w:outlineLvl w:val="5"/>
    </w:pPr>
    <w:rPr>
      <w:b/>
      <w:sz w:val="32"/>
    </w:rPr>
  </w:style>
  <w:style w:type="paragraph" w:styleId="Heading7">
    <w:name w:val="heading 7"/>
    <w:basedOn w:val="Normal"/>
    <w:next w:val="Normal"/>
    <w:qFormat/>
    <w:pPr>
      <w:keepNext/>
      <w:tabs>
        <w:tab w:val="num" w:pos="1296"/>
      </w:tabs>
      <w:ind w:left="720"/>
      <w:jc w:val="both"/>
      <w:outlineLvl w:val="6"/>
    </w:pPr>
    <w:rPr>
      <w:b/>
      <w:sz w:val="36"/>
    </w:rPr>
  </w:style>
  <w:style w:type="paragraph" w:styleId="Heading8">
    <w:name w:val="heading 8"/>
    <w:basedOn w:val="Normal"/>
    <w:next w:val="Normal"/>
    <w:qFormat/>
    <w:pPr>
      <w:keepNext/>
      <w:tabs>
        <w:tab w:val="num" w:pos="1440"/>
      </w:tabs>
      <w:ind w:left="1440" w:hanging="1440"/>
      <w:jc w:val="center"/>
      <w:outlineLvl w:val="7"/>
    </w:pPr>
    <w:rPr>
      <w:b/>
    </w:rPr>
  </w:style>
  <w:style w:type="paragraph" w:styleId="Heading9">
    <w:name w:val="heading 9"/>
    <w:basedOn w:val="Normal"/>
    <w:next w:val="Normal"/>
    <w:qFormat/>
    <w:pPr>
      <w:keepNext/>
      <w:tabs>
        <w:tab w:val="num" w:pos="1584"/>
      </w:tabs>
      <w:ind w:left="720"/>
      <w:jc w:val="righ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Times New Roman"/>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cs="Courier New"/>
    </w:rPr>
  </w:style>
  <w:style w:type="character" w:customStyle="1" w:styleId="WW8Num2z0">
    <w:name w:val="WW8Num2z0"/>
    <w:rPr>
      <w:rFonts w:ascii="Wingdings" w:hAnsi="Wingdings" w:cs="Times New Roman"/>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cs="Times New Roman"/>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cs="Times New Roman"/>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4z4">
    <w:name w:val="WW8Num4z4"/>
    <w:rPr>
      <w:rFonts w:ascii="Courier New" w:hAnsi="Courier New" w:cs="Courier New"/>
    </w:rPr>
  </w:style>
  <w:style w:type="character" w:customStyle="1" w:styleId="WW8Num5z0">
    <w:name w:val="WW8Num5z0"/>
    <w:rPr>
      <w:rFonts w:ascii="Wingdings" w:hAnsi="Wingdings" w:cs="Times New Roman"/>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5z4">
    <w:name w:val="WW8Num5z4"/>
    <w:rPr>
      <w:rFonts w:ascii="Courier New" w:hAnsi="Courier New" w:cs="Courier New"/>
    </w:rPr>
  </w:style>
  <w:style w:type="character" w:customStyle="1" w:styleId="WW8Num6z0">
    <w:name w:val="WW8Num6z0"/>
    <w:rPr>
      <w:rFonts w:ascii="Wingdings" w:hAnsi="Wingdings" w:cs="Times New Roman"/>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6z4">
    <w:name w:val="WW8Num6z4"/>
    <w:rPr>
      <w:rFonts w:ascii="Courier New" w:hAnsi="Courier New" w:cs="Courier New"/>
    </w:rPr>
  </w:style>
  <w:style w:type="character" w:customStyle="1" w:styleId="WW8Num7z0">
    <w:name w:val="WW8Num7z0"/>
    <w:rPr>
      <w:rFonts w:ascii="Wingdings" w:hAnsi="Wingdings" w:cs="Times New Roman"/>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7z4">
    <w:name w:val="WW8Num7z4"/>
    <w:rPr>
      <w:rFonts w:ascii="Courier New" w:hAnsi="Courier New" w:cs="Courier New"/>
    </w:rPr>
  </w:style>
  <w:style w:type="character" w:customStyle="1" w:styleId="WW8Num8z0">
    <w:name w:val="WW8Num8z0"/>
    <w:rPr>
      <w:rFonts w:ascii="Wingdings" w:hAnsi="Wingdings" w:cs="Times New Roman"/>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8z4">
    <w:name w:val="WW8Num8z4"/>
    <w:rPr>
      <w:rFonts w:ascii="Courier New" w:hAnsi="Courier New" w:cs="Courier New"/>
    </w:rPr>
  </w:style>
  <w:style w:type="character" w:customStyle="1" w:styleId="WW8Num9z0">
    <w:name w:val="WW8Num9z0"/>
    <w:rPr>
      <w:rFonts w:ascii="Wingdings" w:hAnsi="Wingdings"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b/>
    </w:rPr>
  </w:style>
  <w:style w:type="character" w:customStyle="1" w:styleId="WW8Num11z0">
    <w:name w:val="WW8Num11z0"/>
    <w:rPr>
      <w:rFonts w:ascii="Wingdings" w:hAnsi="Wingdings" w:cs="Times New Roman"/>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1z4">
    <w:name w:val="WW8Num11z4"/>
    <w:rPr>
      <w:rFonts w:ascii="Courier New" w:hAnsi="Courier New" w:cs="Courier New"/>
    </w:rPr>
  </w:style>
  <w:style w:type="character" w:customStyle="1" w:styleId="WW8Num12z0">
    <w:name w:val="WW8Num12z0"/>
    <w:rPr>
      <w:rFonts w:ascii="Wingdings" w:hAnsi="Wingdings" w:cs="Times New Roman"/>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2z4">
    <w:name w:val="WW8Num12z4"/>
    <w:rPr>
      <w:rFonts w:ascii="Courier New" w:hAnsi="Courier New" w:cs="Courier New"/>
    </w:rPr>
  </w:style>
  <w:style w:type="character" w:customStyle="1" w:styleId="WW8Num13z0">
    <w:name w:val="WW8Num13z0"/>
    <w:rPr>
      <w:rFonts w:ascii="Wingdings" w:hAnsi="Wingdings" w:cs="Times New Roman"/>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3z4">
    <w:name w:val="WW8Num13z4"/>
    <w:rPr>
      <w:rFonts w:ascii="Courier New" w:hAnsi="Courier New" w:cs="Courier New"/>
    </w:rPr>
  </w:style>
  <w:style w:type="character" w:customStyle="1" w:styleId="WW8Num15z0">
    <w:name w:val="WW8Num15z0"/>
    <w:rPr>
      <w:rFonts w:ascii="Wingdings" w:hAnsi="Wingdings" w:cs="Times New Roman"/>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5z4">
    <w:name w:val="WW8Num15z4"/>
    <w:rPr>
      <w:rFonts w:ascii="Courier New" w:hAnsi="Courier New" w:cs="Courier New"/>
    </w:rPr>
  </w:style>
  <w:style w:type="character" w:customStyle="1" w:styleId="WW8Num16z0">
    <w:name w:val="WW8Num16z0"/>
    <w:rPr>
      <w:rFonts w:ascii="Wingdings" w:hAnsi="Wingdings" w:cs="Times New Roman"/>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cs="Courier New"/>
    </w:rPr>
  </w:style>
  <w:style w:type="character" w:customStyle="1" w:styleId="WW8Num18z0">
    <w:name w:val="WW8Num18z0"/>
    <w:rPr>
      <w:rFonts w:ascii="Wingdings" w:hAnsi="Wingdings"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Wingdings" w:hAnsi="Wingdings" w:cs="Times New Roman"/>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cs="Courier New"/>
    </w:rPr>
  </w:style>
  <w:style w:type="character" w:customStyle="1" w:styleId="WW8Num21z0">
    <w:name w:val="WW8Num21z0"/>
    <w:rPr>
      <w:rFonts w:ascii="Wingdings" w:hAnsi="Wingdings" w:cs="Times New Roman"/>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1z4">
    <w:name w:val="WW8Num21z4"/>
    <w:rPr>
      <w:rFonts w:ascii="Courier New" w:hAnsi="Courier New" w:cs="Courier New"/>
    </w:rPr>
  </w:style>
  <w:style w:type="character" w:customStyle="1" w:styleId="WW8Num22z0">
    <w:name w:val="WW8Num22z0"/>
    <w:rPr>
      <w:rFonts w:ascii="Wingdings" w:hAnsi="Wingdings" w:cs="Times New Roman"/>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2z4">
    <w:name w:val="WW8Num22z4"/>
    <w:rPr>
      <w:rFonts w:ascii="Courier New" w:hAnsi="Courier New" w:cs="Courier New"/>
    </w:rPr>
  </w:style>
  <w:style w:type="character" w:customStyle="1" w:styleId="WW8Num23z0">
    <w:name w:val="WW8Num23z0"/>
    <w:rPr>
      <w:rFonts w:ascii="Wingdings" w:hAnsi="Wingdings" w:cs="Times New Roman"/>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3z4">
    <w:name w:val="WW8Num23z4"/>
    <w:rPr>
      <w:rFonts w:ascii="Courier New" w:hAnsi="Courier New" w:cs="Courier New"/>
    </w:rPr>
  </w:style>
  <w:style w:type="character" w:customStyle="1" w:styleId="WW8NumSt2z0">
    <w:name w:val="WW8NumSt2z0"/>
    <w:rPr>
      <w:b/>
    </w:rPr>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color w:val="auto"/>
      <w:szCs w:val="24"/>
      <w:u w:val="single"/>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BodyTextIndent2">
    <w:name w:val="Body Text Indent 2"/>
    <w:basedOn w:val="Normal"/>
    <w:pPr>
      <w:ind w:left="2069" w:hanging="368"/>
    </w:pPr>
    <w:rPr>
      <w:color w:val="auto"/>
    </w:rPr>
  </w:style>
  <w:style w:type="paragraph" w:styleId="BodyTextIndent">
    <w:name w:val="Body Text Indent"/>
    <w:basedOn w:val="Normal"/>
    <w:pPr>
      <w:ind w:left="1418" w:firstLine="357"/>
    </w:pPr>
    <w:rPr>
      <w:color w:val="auto"/>
    </w:rPr>
  </w:style>
  <w:style w:type="paragraph" w:styleId="BodyTextIndent3">
    <w:name w:val="Body Text Indent 3"/>
    <w:basedOn w:val="Normal"/>
    <w:pPr>
      <w:ind w:left="1701"/>
    </w:pPr>
  </w:style>
  <w:style w:type="paragraph" w:styleId="FootnoteText">
    <w:name w:val="footnote text"/>
    <w:basedOn w:val="Normal"/>
    <w:rPr>
      <w:sz w:val="20"/>
    </w:rPr>
  </w:style>
  <w:style w:type="paragraph" w:styleId="DocumentMap">
    <w:name w:val="Document Map"/>
    <w:basedOn w:val="Normal"/>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rPr>
      <w:color w:val="auto"/>
      <w:sz w:val="20"/>
    </w:rPr>
  </w:style>
  <w:style w:type="paragraph" w:styleId="BlockText">
    <w:name w:val="Block Text"/>
    <w:basedOn w:val="Normal"/>
    <w:pPr>
      <w:tabs>
        <w:tab w:val="left" w:pos="-2160"/>
        <w:tab w:val="left" w:pos="9810"/>
      </w:tabs>
      <w:ind w:left="1080" w:right="324" w:firstLine="180"/>
      <w:jc w:val="both"/>
    </w:pPr>
    <w:rPr>
      <w:color w:val="auto"/>
    </w:rPr>
  </w:style>
  <w:style w:type="paragraph" w:styleId="BodyText3">
    <w:name w:val="Body Text 3"/>
    <w:basedOn w:val="Normal"/>
    <w:pPr>
      <w:jc w:val="both"/>
    </w:pPr>
    <w:rPr>
      <w:rFonts w:ascii="VNI-Palatin" w:hAnsi="VNI-Palatin"/>
      <w:color w:val="auto"/>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A515EF"/>
    <w:rPr>
      <w:rFonts w:ascii="Segoe UI" w:hAnsi="Segoe UI"/>
      <w:sz w:val="18"/>
      <w:szCs w:val="18"/>
      <w:lang w:val="x-none"/>
    </w:rPr>
  </w:style>
  <w:style w:type="character" w:customStyle="1" w:styleId="BalloonTextChar">
    <w:name w:val="Balloon Text Char"/>
    <w:link w:val="BalloonText"/>
    <w:uiPriority w:val="99"/>
    <w:semiHidden/>
    <w:rsid w:val="00A515EF"/>
    <w:rPr>
      <w:rFonts w:ascii="Segoe UI" w:hAnsi="Segoe UI" w:cs="Segoe UI"/>
      <w:color w:val="0000FF"/>
      <w:sz w:val="18"/>
      <w:szCs w:val="18"/>
      <w:lang w:eastAsia="ar-SA"/>
    </w:rPr>
  </w:style>
  <w:style w:type="paragraph" w:styleId="ListParagraph">
    <w:name w:val="List Paragraph"/>
    <w:basedOn w:val="Normal"/>
    <w:uiPriority w:val="34"/>
    <w:qFormat/>
    <w:rsid w:val="00286C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VNI-Times" w:hAnsi="VNI-Times"/>
      <w:color w:val="0000FF"/>
      <w:sz w:val="24"/>
      <w:lang w:eastAsia="ar-SA"/>
    </w:rPr>
  </w:style>
  <w:style w:type="paragraph" w:styleId="Heading1">
    <w:name w:val="heading 1"/>
    <w:basedOn w:val="Normal"/>
    <w:next w:val="Normal"/>
    <w:qFormat/>
    <w:pPr>
      <w:keepNext/>
      <w:tabs>
        <w:tab w:val="num" w:pos="432"/>
      </w:tabs>
      <w:ind w:left="432" w:hanging="432"/>
      <w:jc w:val="center"/>
      <w:outlineLvl w:val="0"/>
    </w:pPr>
    <w:rPr>
      <w:b/>
      <w:color w:val="auto"/>
    </w:rPr>
  </w:style>
  <w:style w:type="paragraph" w:styleId="Heading2">
    <w:name w:val="heading 2"/>
    <w:basedOn w:val="Normal"/>
    <w:next w:val="Normal"/>
    <w:qFormat/>
    <w:pPr>
      <w:keepNext/>
      <w:tabs>
        <w:tab w:val="num" w:pos="576"/>
      </w:tabs>
      <w:ind w:left="576" w:hanging="576"/>
      <w:jc w:val="center"/>
      <w:outlineLvl w:val="1"/>
    </w:pPr>
    <w:rPr>
      <w:b/>
      <w:color w:val="auto"/>
      <w:sz w:val="30"/>
    </w:rPr>
  </w:style>
  <w:style w:type="paragraph" w:styleId="Heading3">
    <w:name w:val="heading 3"/>
    <w:basedOn w:val="Normal"/>
    <w:next w:val="Normal"/>
    <w:qFormat/>
    <w:pPr>
      <w:keepNext/>
      <w:tabs>
        <w:tab w:val="num" w:pos="720"/>
      </w:tabs>
      <w:ind w:left="720" w:hanging="720"/>
      <w:jc w:val="center"/>
      <w:outlineLvl w:val="2"/>
    </w:pPr>
    <w:rPr>
      <w:b/>
      <w:sz w:val="12"/>
    </w:rPr>
  </w:style>
  <w:style w:type="paragraph" w:styleId="Heading4">
    <w:name w:val="heading 4"/>
    <w:basedOn w:val="Normal"/>
    <w:next w:val="Normal"/>
    <w:qFormat/>
    <w:pPr>
      <w:keepNext/>
      <w:tabs>
        <w:tab w:val="num" w:pos="864"/>
      </w:tabs>
      <w:ind w:left="2160"/>
      <w:jc w:val="both"/>
      <w:outlineLvl w:val="3"/>
    </w:pPr>
    <w:rPr>
      <w:b/>
      <w:sz w:val="22"/>
    </w:rPr>
  </w:style>
  <w:style w:type="paragraph" w:styleId="Heading5">
    <w:name w:val="heading 5"/>
    <w:basedOn w:val="Normal"/>
    <w:next w:val="Normal"/>
    <w:qFormat/>
    <w:pPr>
      <w:keepNext/>
      <w:tabs>
        <w:tab w:val="num" w:pos="1008"/>
      </w:tabs>
      <w:ind w:left="1080"/>
      <w:jc w:val="both"/>
      <w:outlineLvl w:val="4"/>
    </w:pPr>
    <w:rPr>
      <w:b/>
    </w:rPr>
  </w:style>
  <w:style w:type="paragraph" w:styleId="Heading6">
    <w:name w:val="heading 6"/>
    <w:basedOn w:val="Normal"/>
    <w:next w:val="Normal"/>
    <w:qFormat/>
    <w:pPr>
      <w:keepNext/>
      <w:tabs>
        <w:tab w:val="num" w:pos="1152"/>
      </w:tabs>
      <w:ind w:left="1080" w:firstLine="360"/>
      <w:jc w:val="center"/>
      <w:outlineLvl w:val="5"/>
    </w:pPr>
    <w:rPr>
      <w:b/>
      <w:sz w:val="32"/>
    </w:rPr>
  </w:style>
  <w:style w:type="paragraph" w:styleId="Heading7">
    <w:name w:val="heading 7"/>
    <w:basedOn w:val="Normal"/>
    <w:next w:val="Normal"/>
    <w:qFormat/>
    <w:pPr>
      <w:keepNext/>
      <w:tabs>
        <w:tab w:val="num" w:pos="1296"/>
      </w:tabs>
      <w:ind w:left="720"/>
      <w:jc w:val="both"/>
      <w:outlineLvl w:val="6"/>
    </w:pPr>
    <w:rPr>
      <w:b/>
      <w:sz w:val="36"/>
    </w:rPr>
  </w:style>
  <w:style w:type="paragraph" w:styleId="Heading8">
    <w:name w:val="heading 8"/>
    <w:basedOn w:val="Normal"/>
    <w:next w:val="Normal"/>
    <w:qFormat/>
    <w:pPr>
      <w:keepNext/>
      <w:tabs>
        <w:tab w:val="num" w:pos="1440"/>
      </w:tabs>
      <w:ind w:left="1440" w:hanging="1440"/>
      <w:jc w:val="center"/>
      <w:outlineLvl w:val="7"/>
    </w:pPr>
    <w:rPr>
      <w:b/>
    </w:rPr>
  </w:style>
  <w:style w:type="paragraph" w:styleId="Heading9">
    <w:name w:val="heading 9"/>
    <w:basedOn w:val="Normal"/>
    <w:next w:val="Normal"/>
    <w:qFormat/>
    <w:pPr>
      <w:keepNext/>
      <w:tabs>
        <w:tab w:val="num" w:pos="1584"/>
      </w:tabs>
      <w:ind w:left="720"/>
      <w:jc w:val="righ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Times New Roman"/>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cs="Courier New"/>
    </w:rPr>
  </w:style>
  <w:style w:type="character" w:customStyle="1" w:styleId="WW8Num2z0">
    <w:name w:val="WW8Num2z0"/>
    <w:rPr>
      <w:rFonts w:ascii="Wingdings" w:hAnsi="Wingdings" w:cs="Times New Roman"/>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cs="Times New Roman"/>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cs="Times New Roman"/>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4z4">
    <w:name w:val="WW8Num4z4"/>
    <w:rPr>
      <w:rFonts w:ascii="Courier New" w:hAnsi="Courier New" w:cs="Courier New"/>
    </w:rPr>
  </w:style>
  <w:style w:type="character" w:customStyle="1" w:styleId="WW8Num5z0">
    <w:name w:val="WW8Num5z0"/>
    <w:rPr>
      <w:rFonts w:ascii="Wingdings" w:hAnsi="Wingdings" w:cs="Times New Roman"/>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5z4">
    <w:name w:val="WW8Num5z4"/>
    <w:rPr>
      <w:rFonts w:ascii="Courier New" w:hAnsi="Courier New" w:cs="Courier New"/>
    </w:rPr>
  </w:style>
  <w:style w:type="character" w:customStyle="1" w:styleId="WW8Num6z0">
    <w:name w:val="WW8Num6z0"/>
    <w:rPr>
      <w:rFonts w:ascii="Wingdings" w:hAnsi="Wingdings" w:cs="Times New Roman"/>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6z4">
    <w:name w:val="WW8Num6z4"/>
    <w:rPr>
      <w:rFonts w:ascii="Courier New" w:hAnsi="Courier New" w:cs="Courier New"/>
    </w:rPr>
  </w:style>
  <w:style w:type="character" w:customStyle="1" w:styleId="WW8Num7z0">
    <w:name w:val="WW8Num7z0"/>
    <w:rPr>
      <w:rFonts w:ascii="Wingdings" w:hAnsi="Wingdings" w:cs="Times New Roman"/>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7z4">
    <w:name w:val="WW8Num7z4"/>
    <w:rPr>
      <w:rFonts w:ascii="Courier New" w:hAnsi="Courier New" w:cs="Courier New"/>
    </w:rPr>
  </w:style>
  <w:style w:type="character" w:customStyle="1" w:styleId="WW8Num8z0">
    <w:name w:val="WW8Num8z0"/>
    <w:rPr>
      <w:rFonts w:ascii="Wingdings" w:hAnsi="Wingdings" w:cs="Times New Roman"/>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8z4">
    <w:name w:val="WW8Num8z4"/>
    <w:rPr>
      <w:rFonts w:ascii="Courier New" w:hAnsi="Courier New" w:cs="Courier New"/>
    </w:rPr>
  </w:style>
  <w:style w:type="character" w:customStyle="1" w:styleId="WW8Num9z0">
    <w:name w:val="WW8Num9z0"/>
    <w:rPr>
      <w:rFonts w:ascii="Wingdings" w:hAnsi="Wingdings"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b/>
    </w:rPr>
  </w:style>
  <w:style w:type="character" w:customStyle="1" w:styleId="WW8Num11z0">
    <w:name w:val="WW8Num11z0"/>
    <w:rPr>
      <w:rFonts w:ascii="Wingdings" w:hAnsi="Wingdings" w:cs="Times New Roman"/>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1z4">
    <w:name w:val="WW8Num11z4"/>
    <w:rPr>
      <w:rFonts w:ascii="Courier New" w:hAnsi="Courier New" w:cs="Courier New"/>
    </w:rPr>
  </w:style>
  <w:style w:type="character" w:customStyle="1" w:styleId="WW8Num12z0">
    <w:name w:val="WW8Num12z0"/>
    <w:rPr>
      <w:rFonts w:ascii="Wingdings" w:hAnsi="Wingdings" w:cs="Times New Roman"/>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2z4">
    <w:name w:val="WW8Num12z4"/>
    <w:rPr>
      <w:rFonts w:ascii="Courier New" w:hAnsi="Courier New" w:cs="Courier New"/>
    </w:rPr>
  </w:style>
  <w:style w:type="character" w:customStyle="1" w:styleId="WW8Num13z0">
    <w:name w:val="WW8Num13z0"/>
    <w:rPr>
      <w:rFonts w:ascii="Wingdings" w:hAnsi="Wingdings" w:cs="Times New Roman"/>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3z4">
    <w:name w:val="WW8Num13z4"/>
    <w:rPr>
      <w:rFonts w:ascii="Courier New" w:hAnsi="Courier New" w:cs="Courier New"/>
    </w:rPr>
  </w:style>
  <w:style w:type="character" w:customStyle="1" w:styleId="WW8Num15z0">
    <w:name w:val="WW8Num15z0"/>
    <w:rPr>
      <w:rFonts w:ascii="Wingdings" w:hAnsi="Wingdings" w:cs="Times New Roman"/>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5z4">
    <w:name w:val="WW8Num15z4"/>
    <w:rPr>
      <w:rFonts w:ascii="Courier New" w:hAnsi="Courier New" w:cs="Courier New"/>
    </w:rPr>
  </w:style>
  <w:style w:type="character" w:customStyle="1" w:styleId="WW8Num16z0">
    <w:name w:val="WW8Num16z0"/>
    <w:rPr>
      <w:rFonts w:ascii="Wingdings" w:hAnsi="Wingdings" w:cs="Times New Roman"/>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cs="Courier New"/>
    </w:rPr>
  </w:style>
  <w:style w:type="character" w:customStyle="1" w:styleId="WW8Num18z0">
    <w:name w:val="WW8Num18z0"/>
    <w:rPr>
      <w:rFonts w:ascii="Wingdings" w:hAnsi="Wingdings"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Wingdings" w:hAnsi="Wingdings" w:cs="Times New Roman"/>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cs="Courier New"/>
    </w:rPr>
  </w:style>
  <w:style w:type="character" w:customStyle="1" w:styleId="WW8Num21z0">
    <w:name w:val="WW8Num21z0"/>
    <w:rPr>
      <w:rFonts w:ascii="Wingdings" w:hAnsi="Wingdings" w:cs="Times New Roman"/>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1z4">
    <w:name w:val="WW8Num21z4"/>
    <w:rPr>
      <w:rFonts w:ascii="Courier New" w:hAnsi="Courier New" w:cs="Courier New"/>
    </w:rPr>
  </w:style>
  <w:style w:type="character" w:customStyle="1" w:styleId="WW8Num22z0">
    <w:name w:val="WW8Num22z0"/>
    <w:rPr>
      <w:rFonts w:ascii="Wingdings" w:hAnsi="Wingdings" w:cs="Times New Roman"/>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2z4">
    <w:name w:val="WW8Num22z4"/>
    <w:rPr>
      <w:rFonts w:ascii="Courier New" w:hAnsi="Courier New" w:cs="Courier New"/>
    </w:rPr>
  </w:style>
  <w:style w:type="character" w:customStyle="1" w:styleId="WW8Num23z0">
    <w:name w:val="WW8Num23z0"/>
    <w:rPr>
      <w:rFonts w:ascii="Wingdings" w:hAnsi="Wingdings" w:cs="Times New Roman"/>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3z4">
    <w:name w:val="WW8Num23z4"/>
    <w:rPr>
      <w:rFonts w:ascii="Courier New" w:hAnsi="Courier New" w:cs="Courier New"/>
    </w:rPr>
  </w:style>
  <w:style w:type="character" w:customStyle="1" w:styleId="WW8NumSt2z0">
    <w:name w:val="WW8NumSt2z0"/>
    <w:rPr>
      <w:b/>
    </w:rPr>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color w:val="auto"/>
      <w:szCs w:val="24"/>
      <w:u w:val="single"/>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BodyTextIndent2">
    <w:name w:val="Body Text Indent 2"/>
    <w:basedOn w:val="Normal"/>
    <w:pPr>
      <w:ind w:left="2069" w:hanging="368"/>
    </w:pPr>
    <w:rPr>
      <w:color w:val="auto"/>
    </w:rPr>
  </w:style>
  <w:style w:type="paragraph" w:styleId="BodyTextIndent">
    <w:name w:val="Body Text Indent"/>
    <w:basedOn w:val="Normal"/>
    <w:pPr>
      <w:ind w:left="1418" w:firstLine="357"/>
    </w:pPr>
    <w:rPr>
      <w:color w:val="auto"/>
    </w:rPr>
  </w:style>
  <w:style w:type="paragraph" w:styleId="BodyTextIndent3">
    <w:name w:val="Body Text Indent 3"/>
    <w:basedOn w:val="Normal"/>
    <w:pPr>
      <w:ind w:left="1701"/>
    </w:pPr>
  </w:style>
  <w:style w:type="paragraph" w:styleId="FootnoteText">
    <w:name w:val="footnote text"/>
    <w:basedOn w:val="Normal"/>
    <w:rPr>
      <w:sz w:val="20"/>
    </w:rPr>
  </w:style>
  <w:style w:type="paragraph" w:styleId="DocumentMap">
    <w:name w:val="Document Map"/>
    <w:basedOn w:val="Normal"/>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rPr>
      <w:color w:val="auto"/>
      <w:sz w:val="20"/>
    </w:rPr>
  </w:style>
  <w:style w:type="paragraph" w:styleId="BlockText">
    <w:name w:val="Block Text"/>
    <w:basedOn w:val="Normal"/>
    <w:pPr>
      <w:tabs>
        <w:tab w:val="left" w:pos="-2160"/>
        <w:tab w:val="left" w:pos="9810"/>
      </w:tabs>
      <w:ind w:left="1080" w:right="324" w:firstLine="180"/>
      <w:jc w:val="both"/>
    </w:pPr>
    <w:rPr>
      <w:color w:val="auto"/>
    </w:rPr>
  </w:style>
  <w:style w:type="paragraph" w:styleId="BodyText3">
    <w:name w:val="Body Text 3"/>
    <w:basedOn w:val="Normal"/>
    <w:pPr>
      <w:jc w:val="both"/>
    </w:pPr>
    <w:rPr>
      <w:rFonts w:ascii="VNI-Palatin" w:hAnsi="VNI-Palatin"/>
      <w:color w:val="auto"/>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A515EF"/>
    <w:rPr>
      <w:rFonts w:ascii="Segoe UI" w:hAnsi="Segoe UI"/>
      <w:sz w:val="18"/>
      <w:szCs w:val="18"/>
      <w:lang w:val="x-none"/>
    </w:rPr>
  </w:style>
  <w:style w:type="character" w:customStyle="1" w:styleId="BalloonTextChar">
    <w:name w:val="Balloon Text Char"/>
    <w:link w:val="BalloonText"/>
    <w:uiPriority w:val="99"/>
    <w:semiHidden/>
    <w:rsid w:val="00A515EF"/>
    <w:rPr>
      <w:rFonts w:ascii="Segoe UI" w:hAnsi="Segoe UI" w:cs="Segoe UI"/>
      <w:color w:val="0000FF"/>
      <w:sz w:val="18"/>
      <w:szCs w:val="18"/>
      <w:lang w:eastAsia="ar-SA"/>
    </w:rPr>
  </w:style>
  <w:style w:type="paragraph" w:styleId="ListParagraph">
    <w:name w:val="List Paragraph"/>
    <w:basedOn w:val="Normal"/>
    <w:uiPriority w:val="34"/>
    <w:qFormat/>
    <w:rsid w:val="00286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Windows\Temporary%20Internet%20Files\Content.Outlook\O1DTX0NX\TT%20HC_NS-06a%20_xac%20nhan%20Noi%20quy%20lam%20vi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TT HC_NS-06a _xac nhan Noi quy lam viec</Template>
  <TotalTime>20</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LOVE</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Admin</dc:creator>
  <cp:lastModifiedBy>Admin</cp:lastModifiedBy>
  <cp:revision>5</cp:revision>
  <cp:lastPrinted>2018-07-14T02:37:00Z</cp:lastPrinted>
  <dcterms:created xsi:type="dcterms:W3CDTF">2018-07-22T02:11:00Z</dcterms:created>
  <dcterms:modified xsi:type="dcterms:W3CDTF">2018-07-22T09:05:00Z</dcterms:modified>
</cp:coreProperties>
</file>